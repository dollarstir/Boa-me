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8972458"/>
        <w:docPartObj>
          <w:docPartGallery w:val="Cover Pages"/>
          <w:docPartUnique/>
        </w:docPartObj>
      </w:sdtPr>
      <w:sdtEndPr/>
      <w:sdtContent>
        <w:p w:rsidR="00665586" w:rsidRDefault="00665586">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1220"/>
                                  <w:gridCol w:w="726"/>
                                </w:tblGrid>
                                <w:tr w:rsidR="00EB478E">
                                  <w:trPr>
                                    <w:jc w:val="center"/>
                                  </w:trPr>
                                  <w:tc>
                                    <w:tcPr>
                                      <w:tcW w:w="2568" w:type="pct"/>
                                      <w:vAlign w:val="center"/>
                                    </w:tcPr>
                                    <w:p w:rsidR="00EB478E" w:rsidRDefault="00EB478E">
                                      <w:pPr>
                                        <w:jc w:val="right"/>
                                      </w:pPr>
                                      <w:r>
                                        <w:rPr>
                                          <w:noProof/>
                                        </w:rPr>
                                        <w:drawing>
                                          <wp:inline distT="0" distB="0" distL="0" distR="0" wp14:anchorId="5990835D" wp14:editId="180C79CE">
                                            <wp:extent cx="66675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2.JPG"/>
                                                    <pic:cNvPicPr/>
                                                  </pic:nvPicPr>
                                                  <pic:blipFill>
                                                    <a:blip r:embed="rId7">
                                                      <a:extLst>
                                                        <a:ext uri="{28A0092B-C50C-407E-A947-70E740481C1C}">
                                                          <a14:useLocalDpi xmlns:a14="http://schemas.microsoft.com/office/drawing/2010/main" val="0"/>
                                                        </a:ext>
                                                      </a:extLst>
                                                    </a:blip>
                                                    <a:stretch>
                                                      <a:fillRect/>
                                                    </a:stretch>
                                                  </pic:blipFill>
                                                  <pic:spPr>
                                                    <a:xfrm>
                                                      <a:off x="0" y="0"/>
                                                      <a:ext cx="6667500" cy="4838700"/>
                                                    </a:xfrm>
                                                    <a:prstGeom prst="rect">
                                                      <a:avLst/>
                                                    </a:prstGeom>
                                                  </pic:spPr>
                                                </pic:pic>
                                              </a:graphicData>
                                            </a:graphic>
                                          </wp:inline>
                                        </w:drawing>
                                      </w:r>
                                    </w:p>
                                    <w:sdt>
                                      <w:sdtPr>
                                        <w:rPr>
                                          <w:b/>
                                          <w:bCs/>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478E" w:rsidRDefault="00F62A92" w:rsidP="00665586">
                                          <w:pPr>
                                            <w:pStyle w:val="NoSpacing"/>
                                            <w:spacing w:line="312" w:lineRule="auto"/>
                                            <w:jc w:val="right"/>
                                            <w:rPr>
                                              <w:caps/>
                                              <w:color w:val="191919" w:themeColor="text1" w:themeTint="E6"/>
                                              <w:sz w:val="72"/>
                                              <w:szCs w:val="72"/>
                                            </w:rPr>
                                          </w:pPr>
                                          <w:r>
                                            <w:rPr>
                                              <w:b/>
                                              <w:bCs/>
                                              <w:caps/>
                                              <w:color w:val="191919" w:themeColor="text1" w:themeTint="E6"/>
                                              <w:sz w:val="96"/>
                                              <w:szCs w:val="96"/>
                                            </w:rPr>
                                            <w:t>BOA 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478E" w:rsidRDefault="00EB478E" w:rsidP="00665586">
                                          <w:pPr>
                                            <w:jc w:val="right"/>
                                            <w:rPr>
                                              <w:sz w:val="24"/>
                                              <w:szCs w:val="24"/>
                                            </w:rPr>
                                          </w:pPr>
                                          <w:r>
                                            <w:rPr>
                                              <w:color w:val="000000" w:themeColor="text1"/>
                                              <w:sz w:val="24"/>
                                              <w:szCs w:val="24"/>
                                            </w:rPr>
                                            <w:t>EMERGENCY RESPONSE SYSTEM</w:t>
                                          </w:r>
                                        </w:p>
                                      </w:sdtContent>
                                    </w:sdt>
                                  </w:tc>
                                  <w:tc>
                                    <w:tcPr>
                                      <w:tcW w:w="2432" w:type="pct"/>
                                      <w:vAlign w:val="center"/>
                                    </w:tcPr>
                                    <w:p w:rsidR="00EB478E" w:rsidRDefault="00EB478E">
                                      <w:pPr>
                                        <w:pStyle w:val="NoSpacing"/>
                                      </w:pPr>
                                    </w:p>
                                  </w:tc>
                                </w:tr>
                              </w:tbl>
                              <w:p w:rsidR="00EB478E" w:rsidRDefault="00EB478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1220"/>
                            <w:gridCol w:w="726"/>
                          </w:tblGrid>
                          <w:tr w:rsidR="00EB478E">
                            <w:trPr>
                              <w:jc w:val="center"/>
                            </w:trPr>
                            <w:tc>
                              <w:tcPr>
                                <w:tcW w:w="2568" w:type="pct"/>
                                <w:vAlign w:val="center"/>
                              </w:tcPr>
                              <w:p w:rsidR="00EB478E" w:rsidRDefault="00EB478E">
                                <w:pPr>
                                  <w:jc w:val="right"/>
                                </w:pPr>
                                <w:r>
                                  <w:rPr>
                                    <w:noProof/>
                                  </w:rPr>
                                  <w:drawing>
                                    <wp:inline distT="0" distB="0" distL="0" distR="0" wp14:anchorId="5990835D" wp14:editId="180C79CE">
                                      <wp:extent cx="66675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2.JPG"/>
                                              <pic:cNvPicPr/>
                                            </pic:nvPicPr>
                                            <pic:blipFill>
                                              <a:blip r:embed="rId7">
                                                <a:extLst>
                                                  <a:ext uri="{28A0092B-C50C-407E-A947-70E740481C1C}">
                                                    <a14:useLocalDpi xmlns:a14="http://schemas.microsoft.com/office/drawing/2010/main" val="0"/>
                                                  </a:ext>
                                                </a:extLst>
                                              </a:blip>
                                              <a:stretch>
                                                <a:fillRect/>
                                              </a:stretch>
                                            </pic:blipFill>
                                            <pic:spPr>
                                              <a:xfrm>
                                                <a:off x="0" y="0"/>
                                                <a:ext cx="6667500" cy="4838700"/>
                                              </a:xfrm>
                                              <a:prstGeom prst="rect">
                                                <a:avLst/>
                                              </a:prstGeom>
                                            </pic:spPr>
                                          </pic:pic>
                                        </a:graphicData>
                                      </a:graphic>
                                    </wp:inline>
                                  </w:drawing>
                                </w:r>
                              </w:p>
                              <w:sdt>
                                <w:sdtPr>
                                  <w:rPr>
                                    <w:b/>
                                    <w:bCs/>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478E" w:rsidRDefault="00F62A92" w:rsidP="00665586">
                                    <w:pPr>
                                      <w:pStyle w:val="NoSpacing"/>
                                      <w:spacing w:line="312" w:lineRule="auto"/>
                                      <w:jc w:val="right"/>
                                      <w:rPr>
                                        <w:caps/>
                                        <w:color w:val="191919" w:themeColor="text1" w:themeTint="E6"/>
                                        <w:sz w:val="72"/>
                                        <w:szCs w:val="72"/>
                                      </w:rPr>
                                    </w:pPr>
                                    <w:r>
                                      <w:rPr>
                                        <w:b/>
                                        <w:bCs/>
                                        <w:caps/>
                                        <w:color w:val="191919" w:themeColor="text1" w:themeTint="E6"/>
                                        <w:sz w:val="96"/>
                                        <w:szCs w:val="96"/>
                                      </w:rPr>
                                      <w:t>BOA ME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478E" w:rsidRDefault="00EB478E" w:rsidP="00665586">
                                    <w:pPr>
                                      <w:jc w:val="right"/>
                                      <w:rPr>
                                        <w:sz w:val="24"/>
                                        <w:szCs w:val="24"/>
                                      </w:rPr>
                                    </w:pPr>
                                    <w:r>
                                      <w:rPr>
                                        <w:color w:val="000000" w:themeColor="text1"/>
                                        <w:sz w:val="24"/>
                                        <w:szCs w:val="24"/>
                                      </w:rPr>
                                      <w:t>EMERGENCY RESPONSE SYSTEM</w:t>
                                    </w:r>
                                  </w:p>
                                </w:sdtContent>
                              </w:sdt>
                            </w:tc>
                            <w:tc>
                              <w:tcPr>
                                <w:tcW w:w="2432" w:type="pct"/>
                                <w:vAlign w:val="center"/>
                              </w:tcPr>
                              <w:p w:rsidR="00EB478E" w:rsidRDefault="00EB478E">
                                <w:pPr>
                                  <w:pStyle w:val="NoSpacing"/>
                                </w:pPr>
                              </w:p>
                            </w:tc>
                          </w:tr>
                        </w:tbl>
                        <w:p w:rsidR="00EB478E" w:rsidRDefault="00EB478E"/>
                      </w:txbxContent>
                    </v:textbox>
                    <w10:wrap anchorx="page" anchory="page"/>
                  </v:shape>
                </w:pict>
              </mc:Fallback>
            </mc:AlternateContent>
          </w:r>
          <w:r>
            <w:br w:type="page"/>
          </w:r>
        </w:p>
      </w:sdtContent>
    </w:sdt>
    <w:p w:rsidR="00891466" w:rsidRDefault="00665586">
      <w:pPr>
        <w:rPr>
          <w:b/>
          <w:bCs/>
          <w:sz w:val="56"/>
          <w:szCs w:val="56"/>
        </w:rPr>
      </w:pPr>
      <w:r>
        <w:rPr>
          <w:b/>
          <w:bCs/>
          <w:sz w:val="56"/>
          <w:szCs w:val="56"/>
        </w:rPr>
        <w:lastRenderedPageBreak/>
        <w:t>TABLE OF CONTENT</w:t>
      </w:r>
    </w:p>
    <w:p w:rsidR="00105C29" w:rsidRDefault="00B001D6" w:rsidP="00105C29">
      <w:pPr>
        <w:rPr>
          <w:sz w:val="28"/>
          <w:szCs w:val="28"/>
        </w:rPr>
      </w:pPr>
      <w:r>
        <w:rPr>
          <w:sz w:val="28"/>
          <w:szCs w:val="28"/>
        </w:rPr>
        <w:t xml:space="preserve">Introduction and </w:t>
      </w:r>
      <w:r w:rsidR="00EB6031">
        <w:rPr>
          <w:sz w:val="28"/>
          <w:szCs w:val="28"/>
        </w:rPr>
        <w:t>Goal</w:t>
      </w:r>
      <w:r>
        <w:rPr>
          <w:sz w:val="28"/>
          <w:szCs w:val="28"/>
        </w:rPr>
        <w:t>s</w:t>
      </w:r>
      <w:r w:rsidR="00105C29">
        <w:rPr>
          <w:sz w:val="28"/>
          <w:szCs w:val="28"/>
        </w:rPr>
        <w:t>………………………………………………………………………i</w:t>
      </w:r>
    </w:p>
    <w:p w:rsidR="00105C29" w:rsidRDefault="00105C29" w:rsidP="00105C29">
      <w:pPr>
        <w:rPr>
          <w:sz w:val="28"/>
          <w:szCs w:val="28"/>
        </w:rPr>
      </w:pPr>
    </w:p>
    <w:p w:rsidR="00105C29" w:rsidRDefault="00105C29" w:rsidP="00105C29">
      <w:pPr>
        <w:rPr>
          <w:sz w:val="28"/>
          <w:szCs w:val="28"/>
        </w:rPr>
      </w:pPr>
      <w:r>
        <w:rPr>
          <w:sz w:val="28"/>
          <w:szCs w:val="28"/>
        </w:rPr>
        <w:t>Scope……………………………………………………………………ii</w:t>
      </w:r>
    </w:p>
    <w:p w:rsidR="00105C29" w:rsidRDefault="00105C29" w:rsidP="00105C29">
      <w:pPr>
        <w:rPr>
          <w:sz w:val="28"/>
          <w:szCs w:val="28"/>
        </w:rPr>
      </w:pPr>
    </w:p>
    <w:p w:rsidR="00105C29" w:rsidRDefault="00105C29" w:rsidP="00105C29">
      <w:pPr>
        <w:rPr>
          <w:sz w:val="28"/>
          <w:szCs w:val="28"/>
        </w:rPr>
      </w:pPr>
      <w:r>
        <w:rPr>
          <w:sz w:val="28"/>
          <w:szCs w:val="28"/>
        </w:rPr>
        <w:t>Description…………………………………………………………..iii</w:t>
      </w:r>
    </w:p>
    <w:p w:rsidR="00105C29" w:rsidRDefault="00105C29" w:rsidP="00105C29">
      <w:pPr>
        <w:rPr>
          <w:sz w:val="28"/>
          <w:szCs w:val="28"/>
        </w:rPr>
      </w:pPr>
    </w:p>
    <w:p w:rsidR="00105C29" w:rsidRDefault="00105C29" w:rsidP="00105C29">
      <w:pPr>
        <w:rPr>
          <w:sz w:val="28"/>
          <w:szCs w:val="28"/>
        </w:rPr>
      </w:pPr>
      <w:r>
        <w:rPr>
          <w:sz w:val="28"/>
          <w:szCs w:val="28"/>
        </w:rPr>
        <w:t>Users…………………………………………………………………….iv</w:t>
      </w:r>
    </w:p>
    <w:p w:rsidR="00105C29" w:rsidRDefault="00105C29" w:rsidP="00105C29">
      <w:pPr>
        <w:rPr>
          <w:sz w:val="28"/>
          <w:szCs w:val="28"/>
        </w:rPr>
      </w:pPr>
    </w:p>
    <w:p w:rsidR="00105C29" w:rsidRDefault="00105C29" w:rsidP="00105C29">
      <w:pPr>
        <w:rPr>
          <w:sz w:val="28"/>
          <w:szCs w:val="28"/>
        </w:rPr>
      </w:pPr>
      <w:r>
        <w:rPr>
          <w:sz w:val="28"/>
          <w:szCs w:val="28"/>
        </w:rPr>
        <w:t>Constraints on users…………………………………………….v</w:t>
      </w:r>
    </w:p>
    <w:p w:rsidR="00105C29" w:rsidRDefault="00105C29" w:rsidP="00105C29">
      <w:pPr>
        <w:rPr>
          <w:sz w:val="28"/>
          <w:szCs w:val="28"/>
        </w:rPr>
      </w:pPr>
    </w:p>
    <w:p w:rsidR="00105C29" w:rsidRDefault="00012C66" w:rsidP="00105C29">
      <w:pPr>
        <w:rPr>
          <w:sz w:val="28"/>
          <w:szCs w:val="28"/>
        </w:rPr>
      </w:pPr>
      <w:r>
        <w:rPr>
          <w:sz w:val="28"/>
          <w:szCs w:val="28"/>
        </w:rPr>
        <w:t>Technology and methodology</w:t>
      </w:r>
      <w:r w:rsidR="00105C29">
        <w:rPr>
          <w:sz w:val="28"/>
          <w:szCs w:val="28"/>
        </w:rPr>
        <w:t>………………………………………………..vi</w:t>
      </w:r>
    </w:p>
    <w:p w:rsidR="00105C29" w:rsidRDefault="00105C29" w:rsidP="00105C29">
      <w:pPr>
        <w:rPr>
          <w:sz w:val="28"/>
          <w:szCs w:val="28"/>
        </w:rPr>
      </w:pPr>
    </w:p>
    <w:p w:rsidR="00105C29" w:rsidRDefault="00105C29" w:rsidP="00105C29">
      <w:pPr>
        <w:rPr>
          <w:sz w:val="28"/>
          <w:szCs w:val="28"/>
        </w:rPr>
      </w:pPr>
      <w:r>
        <w:rPr>
          <w:sz w:val="28"/>
          <w:szCs w:val="28"/>
        </w:rPr>
        <w:t>Project progress………………………………………………..vii</w:t>
      </w:r>
    </w:p>
    <w:p w:rsidR="00105C29" w:rsidRDefault="00105C29" w:rsidP="00105C29">
      <w:pPr>
        <w:rPr>
          <w:sz w:val="28"/>
          <w:szCs w:val="28"/>
        </w:rPr>
      </w:pPr>
    </w:p>
    <w:p w:rsidR="00105C29" w:rsidRPr="00EB6031" w:rsidRDefault="00105C29" w:rsidP="00105C29">
      <w:pPr>
        <w:rPr>
          <w:sz w:val="28"/>
          <w:szCs w:val="28"/>
        </w:rPr>
      </w:pPr>
      <w:r>
        <w:rPr>
          <w:sz w:val="28"/>
          <w:szCs w:val="28"/>
        </w:rPr>
        <w:t>Team…………………………………………………………………..viii</w:t>
      </w:r>
    </w:p>
    <w:p w:rsidR="000D61C1" w:rsidRDefault="000D61C1" w:rsidP="00B001D6">
      <w:pPr>
        <w:rPr>
          <w:sz w:val="28"/>
          <w:szCs w:val="28"/>
        </w:rPr>
      </w:pPr>
    </w:p>
    <w:p w:rsidR="000D61C1" w:rsidRDefault="000D61C1" w:rsidP="000D61C1">
      <w:pPr>
        <w:rPr>
          <w:sz w:val="28"/>
          <w:szCs w:val="28"/>
        </w:rPr>
      </w:pPr>
      <w:r>
        <w:rPr>
          <w:sz w:val="28"/>
          <w:szCs w:val="28"/>
        </w:rPr>
        <w:br w:type="page"/>
      </w:r>
      <w:r>
        <w:rPr>
          <w:sz w:val="28"/>
          <w:szCs w:val="28"/>
        </w:rPr>
        <w:lastRenderedPageBreak/>
        <w:t>INTRODUCTION</w:t>
      </w:r>
    </w:p>
    <w:p w:rsidR="000D61C1" w:rsidRDefault="004D39EC" w:rsidP="00E836B7">
      <w:pPr>
        <w:ind w:firstLine="720"/>
        <w:rPr>
          <w:sz w:val="28"/>
          <w:szCs w:val="28"/>
        </w:rPr>
      </w:pPr>
      <w:r>
        <w:rPr>
          <w:sz w:val="28"/>
          <w:szCs w:val="28"/>
        </w:rPr>
        <w:t>In recent times, crime has become very rampant</w:t>
      </w:r>
      <w:r w:rsidR="00E836B7">
        <w:rPr>
          <w:sz w:val="28"/>
          <w:szCs w:val="28"/>
        </w:rPr>
        <w:t xml:space="preserve"> in our society</w:t>
      </w:r>
      <w:r>
        <w:rPr>
          <w:sz w:val="28"/>
          <w:szCs w:val="28"/>
        </w:rPr>
        <w:t>. A day never goes by without us hearing</w:t>
      </w:r>
      <w:r w:rsidR="00E836B7">
        <w:rPr>
          <w:sz w:val="28"/>
          <w:szCs w:val="28"/>
        </w:rPr>
        <w:t xml:space="preserve"> news of</w:t>
      </w:r>
      <w:r>
        <w:rPr>
          <w:sz w:val="28"/>
          <w:szCs w:val="28"/>
        </w:rPr>
        <w:t xml:space="preserve"> diverse incidence of crime across the world. These crimes range from theft to rape. Our society has become a scary place. Men who are healthy and strong fall victims to crime how much more the weak and physically challenged.</w:t>
      </w:r>
      <w:r w:rsidR="00E836B7">
        <w:rPr>
          <w:sz w:val="28"/>
          <w:szCs w:val="28"/>
        </w:rPr>
        <w:t xml:space="preserve"> The physically challenge, aged and pregnant women are the most vulnerable people in our society and unfortunately, they are the target of the criminals. In cases of disasters such as fire, they are less likely to survive because of their handicap nature. </w:t>
      </w:r>
    </w:p>
    <w:p w:rsidR="00E836B7" w:rsidRDefault="00E836B7" w:rsidP="000D61C1">
      <w:pPr>
        <w:rPr>
          <w:sz w:val="28"/>
          <w:szCs w:val="28"/>
        </w:rPr>
      </w:pPr>
      <w:r>
        <w:rPr>
          <w:sz w:val="28"/>
          <w:szCs w:val="28"/>
        </w:rPr>
        <w:tab/>
        <w:t xml:space="preserve">Pregnant women have had their share of hardships during labor. Many women have lost their lives and babies just because they couldn’t </w:t>
      </w:r>
      <w:r w:rsidR="00105C29">
        <w:rPr>
          <w:sz w:val="28"/>
          <w:szCs w:val="28"/>
        </w:rPr>
        <w:t>get emergency health care.</w:t>
      </w:r>
    </w:p>
    <w:p w:rsidR="0039068F" w:rsidRDefault="0039068F" w:rsidP="000D61C1">
      <w:pPr>
        <w:rPr>
          <w:sz w:val="28"/>
          <w:szCs w:val="28"/>
        </w:rPr>
      </w:pPr>
      <w:r>
        <w:rPr>
          <w:sz w:val="28"/>
          <w:szCs w:val="28"/>
        </w:rPr>
        <w:tab/>
        <w:t>Kids are being kidnapped every now and</w:t>
      </w:r>
      <w:r w:rsidR="00110971">
        <w:rPr>
          <w:sz w:val="28"/>
          <w:szCs w:val="28"/>
        </w:rPr>
        <w:t xml:space="preserve"> then. Parents can no longer si</w:t>
      </w:r>
      <w:r>
        <w:rPr>
          <w:sz w:val="28"/>
          <w:szCs w:val="28"/>
        </w:rPr>
        <w:t>t at ease without their kids by their side.</w:t>
      </w:r>
    </w:p>
    <w:p w:rsidR="00105C29" w:rsidRDefault="00105C29" w:rsidP="000D61C1">
      <w:pPr>
        <w:rPr>
          <w:sz w:val="28"/>
          <w:szCs w:val="28"/>
        </w:rPr>
      </w:pPr>
      <w:r>
        <w:rPr>
          <w:sz w:val="28"/>
          <w:szCs w:val="28"/>
        </w:rPr>
        <w:t>According to the U.S government study,</w:t>
      </w:r>
      <w:r w:rsidR="00C31738">
        <w:rPr>
          <w:sz w:val="28"/>
          <w:szCs w:val="28"/>
        </w:rPr>
        <w:t xml:space="preserve"> people with disabilities such as the blind, deaf an</w:t>
      </w:r>
      <w:r w:rsidR="00C84E75">
        <w:rPr>
          <w:sz w:val="28"/>
          <w:szCs w:val="28"/>
        </w:rPr>
        <w:t>d developmentally disabled</w:t>
      </w:r>
      <w:r w:rsidR="0039068F">
        <w:rPr>
          <w:sz w:val="28"/>
          <w:szCs w:val="28"/>
        </w:rPr>
        <w:t xml:space="preserve"> and kids are 7</w:t>
      </w:r>
      <w:r w:rsidR="00C31738">
        <w:rPr>
          <w:sz w:val="28"/>
          <w:szCs w:val="28"/>
        </w:rPr>
        <w:t xml:space="preserve">0% more likely to be victims of violent crimes than people without disabilities. </w:t>
      </w:r>
    </w:p>
    <w:p w:rsidR="00231D3E" w:rsidRDefault="00C213C2" w:rsidP="00231D3E">
      <w:pPr>
        <w:spacing w:line="360" w:lineRule="auto"/>
        <w:rPr>
          <w:rFonts w:cstheme="minorHAnsi"/>
          <w:sz w:val="28"/>
          <w:szCs w:val="28"/>
        </w:rPr>
      </w:pPr>
      <w:r w:rsidRPr="00C213C2">
        <w:rPr>
          <w:rFonts w:eastAsia="Calibri" w:cstheme="minorHAnsi"/>
          <w:sz w:val="28"/>
          <w:szCs w:val="28"/>
        </w:rPr>
        <w:t xml:space="preserve">        In the past decade, mobile phones were seen and classified as portable communication tools,</w:t>
      </w:r>
      <w:r>
        <w:rPr>
          <w:rFonts w:eastAsia="Calibri" w:cstheme="minorHAnsi"/>
          <w:sz w:val="28"/>
          <w:szCs w:val="28"/>
        </w:rPr>
        <w:t xml:space="preserve"> </w:t>
      </w:r>
      <w:r w:rsidRPr="00C213C2">
        <w:rPr>
          <w:rFonts w:eastAsia="Calibri" w:cstheme="minorHAnsi"/>
          <w:sz w:val="28"/>
          <w:szCs w:val="28"/>
        </w:rPr>
        <w:t>with the sole capability of making calls, without any physical connection to a landline. Today, tremendous advancements have been achieved in mobile computing industry through the inclusion of accelerometers, GPS systems and touch screens</w:t>
      </w:r>
      <w:r w:rsidRPr="00C213C2">
        <w:rPr>
          <w:rFonts w:cstheme="minorHAnsi"/>
          <w:sz w:val="28"/>
          <w:szCs w:val="28"/>
        </w:rPr>
        <w:t xml:space="preserve"> </w:t>
      </w:r>
      <w:r>
        <w:rPr>
          <w:rFonts w:cstheme="minorHAnsi"/>
          <w:sz w:val="28"/>
          <w:szCs w:val="28"/>
        </w:rPr>
        <w:t>but mobile phones have not succeeded in the aspect of saving lives and eradicating crime completely. Mobile phones draw attention of criminals at the point of attack and is very cumbersome to use for emergency situations.</w:t>
      </w:r>
      <w:r w:rsidR="0039068F">
        <w:rPr>
          <w:rFonts w:cstheme="minorHAnsi"/>
          <w:sz w:val="28"/>
          <w:szCs w:val="28"/>
        </w:rPr>
        <w:t xml:space="preserve"> Most parents are not comfortable with their kids handling mobile phones because they are worried about the things their kids could be exposed to.</w:t>
      </w:r>
    </w:p>
    <w:p w:rsidR="00231D3E" w:rsidRDefault="00231D3E" w:rsidP="00231D3E">
      <w:pPr>
        <w:spacing w:line="360" w:lineRule="auto"/>
        <w:ind w:firstLine="720"/>
        <w:rPr>
          <w:rFonts w:eastAsia="Times New Roman" w:cstheme="minorHAnsi"/>
          <w:sz w:val="28"/>
          <w:szCs w:val="28"/>
          <w:lang w:eastAsia="en-GB"/>
        </w:rPr>
      </w:pPr>
      <w:r w:rsidRPr="00231D3E">
        <w:rPr>
          <w:rFonts w:ascii="Times New Roman" w:eastAsia="Calibri" w:hAnsi="Times New Roman" w:cs="Times New Roman"/>
        </w:rPr>
        <w:lastRenderedPageBreak/>
        <w:t xml:space="preserve"> </w:t>
      </w:r>
      <w:r w:rsidRPr="00231D3E">
        <w:rPr>
          <w:rFonts w:eastAsia="Calibri" w:cstheme="minorHAnsi"/>
          <w:sz w:val="28"/>
          <w:szCs w:val="28"/>
        </w:rPr>
        <w:t>Due to the advanced nature of computer architectures for embedded sys</w:t>
      </w:r>
      <w:r>
        <w:rPr>
          <w:rFonts w:eastAsia="Calibri" w:cstheme="minorHAnsi"/>
          <w:sz w:val="28"/>
          <w:szCs w:val="28"/>
        </w:rPr>
        <w:t>tems computing, raspberry pi technology</w:t>
      </w:r>
      <w:r w:rsidRPr="00231D3E">
        <w:rPr>
          <w:rFonts w:eastAsia="Calibri" w:cstheme="minorHAnsi"/>
          <w:sz w:val="28"/>
          <w:szCs w:val="28"/>
        </w:rPr>
        <w:t xml:space="preserve"> has become well integrated into the very fabric of our modern way of living. Our developed platform</w:t>
      </w:r>
      <w:r>
        <w:rPr>
          <w:rFonts w:eastAsia="Calibri" w:cstheme="minorHAnsi"/>
          <w:sz w:val="28"/>
          <w:szCs w:val="28"/>
        </w:rPr>
        <w:t xml:space="preserve"> is a user-</w:t>
      </w:r>
      <w:r w:rsidR="00EB478E">
        <w:rPr>
          <w:rFonts w:eastAsia="Calibri" w:cstheme="minorHAnsi"/>
          <w:sz w:val="28"/>
          <w:szCs w:val="28"/>
        </w:rPr>
        <w:t xml:space="preserve"> </w:t>
      </w:r>
      <w:r>
        <w:rPr>
          <w:rFonts w:eastAsia="Calibri" w:cstheme="minorHAnsi"/>
          <w:sz w:val="28"/>
          <w:szCs w:val="28"/>
        </w:rPr>
        <w:t>friend</w:t>
      </w:r>
      <w:r w:rsidR="00EB478E">
        <w:rPr>
          <w:rFonts w:eastAsia="Calibri" w:cstheme="minorHAnsi"/>
          <w:sz w:val="28"/>
          <w:szCs w:val="28"/>
        </w:rPr>
        <w:t>ly</w:t>
      </w:r>
      <w:r>
        <w:rPr>
          <w:rFonts w:eastAsia="Calibri" w:cstheme="minorHAnsi"/>
          <w:sz w:val="28"/>
          <w:szCs w:val="28"/>
        </w:rPr>
        <w:t xml:space="preserve"> device</w:t>
      </w:r>
      <w:r w:rsidRPr="00231D3E">
        <w:rPr>
          <w:rFonts w:eastAsia="Calibri" w:cstheme="minorHAnsi"/>
          <w:sz w:val="28"/>
          <w:szCs w:val="28"/>
        </w:rPr>
        <w:t xml:space="preserve"> which </w:t>
      </w:r>
      <w:r w:rsidRPr="00231D3E">
        <w:rPr>
          <w:rFonts w:eastAsia="Times New Roman" w:cstheme="minorHAnsi"/>
          <w:sz w:val="28"/>
          <w:szCs w:val="28"/>
          <w:lang w:eastAsia="en-GB"/>
        </w:rPr>
        <w:t>will help improve the availability, affordability and effectiveness of healthcare delivery</w:t>
      </w:r>
      <w:r>
        <w:rPr>
          <w:rFonts w:eastAsia="Times New Roman" w:cstheme="minorHAnsi"/>
          <w:sz w:val="28"/>
          <w:szCs w:val="28"/>
          <w:lang w:eastAsia="en-GB"/>
        </w:rPr>
        <w:t>, crime reduction and live saving</w:t>
      </w:r>
      <w:r w:rsidRPr="00231D3E">
        <w:rPr>
          <w:rFonts w:eastAsia="Times New Roman" w:cstheme="minorHAnsi"/>
          <w:sz w:val="28"/>
          <w:szCs w:val="28"/>
          <w:lang w:eastAsia="en-GB"/>
        </w:rPr>
        <w:t>.</w:t>
      </w:r>
    </w:p>
    <w:p w:rsidR="00FA057A" w:rsidRDefault="00AA2D8F" w:rsidP="00231D3E">
      <w:pPr>
        <w:spacing w:line="360" w:lineRule="auto"/>
        <w:ind w:firstLine="720"/>
        <w:rPr>
          <w:rFonts w:eastAsia="Times New Roman" w:cstheme="minorHAnsi"/>
          <w:sz w:val="28"/>
          <w:szCs w:val="28"/>
          <w:lang w:eastAsia="en-GB"/>
        </w:rPr>
      </w:pPr>
      <w:r>
        <w:rPr>
          <w:noProof/>
        </w:rPr>
        <w:drawing>
          <wp:inline distT="0" distB="0" distL="0" distR="0" wp14:anchorId="1190A3FF" wp14:editId="74F0212F">
            <wp:extent cx="6561028" cy="4922874"/>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2737" cy="4924156"/>
                    </a:xfrm>
                    <a:prstGeom prst="rect">
                      <a:avLst/>
                    </a:prstGeom>
                    <a:noFill/>
                    <a:ln>
                      <a:noFill/>
                    </a:ln>
                  </pic:spPr>
                </pic:pic>
              </a:graphicData>
            </a:graphic>
          </wp:inline>
        </w:drawing>
      </w:r>
    </w:p>
    <w:p w:rsidR="00FA057A" w:rsidRDefault="00FA057A" w:rsidP="00AA2D8F">
      <w:pPr>
        <w:tabs>
          <w:tab w:val="left" w:pos="4102"/>
        </w:tabs>
        <w:spacing w:line="360" w:lineRule="auto"/>
        <w:ind w:firstLine="720"/>
        <w:rPr>
          <w:rFonts w:eastAsia="Times New Roman" w:cstheme="minorHAnsi"/>
          <w:sz w:val="28"/>
          <w:szCs w:val="28"/>
          <w:lang w:eastAsia="en-GB"/>
        </w:rPr>
      </w:pPr>
      <w:r>
        <w:rPr>
          <w:rFonts w:eastAsia="Times New Roman" w:cstheme="minorHAnsi"/>
          <w:sz w:val="28"/>
          <w:szCs w:val="28"/>
          <w:lang w:eastAsia="en-GB"/>
        </w:rPr>
        <w:tab/>
      </w:r>
    </w:p>
    <w:p w:rsidR="00FA057A" w:rsidRDefault="00FA057A" w:rsidP="00231D3E">
      <w:pPr>
        <w:spacing w:line="360" w:lineRule="auto"/>
        <w:ind w:firstLine="720"/>
        <w:rPr>
          <w:rFonts w:eastAsia="Times New Roman" w:cstheme="minorHAnsi"/>
          <w:sz w:val="28"/>
          <w:szCs w:val="28"/>
          <w:lang w:eastAsia="en-GB"/>
        </w:rPr>
      </w:pPr>
    </w:p>
    <w:p w:rsidR="00231D3E" w:rsidRPr="00231D3E" w:rsidRDefault="00231D3E" w:rsidP="00231D3E">
      <w:pPr>
        <w:spacing w:line="360" w:lineRule="auto"/>
        <w:rPr>
          <w:rFonts w:ascii="Times New Roman" w:eastAsia="Times New Roman" w:hAnsi="Times New Roman" w:cs="Times New Roman"/>
          <w:lang w:eastAsia="en-GB"/>
        </w:rPr>
      </w:pPr>
    </w:p>
    <w:p w:rsidR="00AA2D8F" w:rsidRDefault="00AA2D8F" w:rsidP="00231D3E">
      <w:pPr>
        <w:keepNext/>
        <w:keepLines/>
        <w:spacing w:before="200" w:after="0" w:line="360" w:lineRule="auto"/>
        <w:outlineLvl w:val="1"/>
        <w:rPr>
          <w:rFonts w:eastAsia="Times New Roman" w:cstheme="minorHAnsi"/>
          <w:b/>
          <w:bCs/>
          <w:color w:val="4F81BD"/>
          <w:sz w:val="28"/>
          <w:szCs w:val="28"/>
        </w:rPr>
      </w:pPr>
      <w:bookmarkStart w:id="0" w:name="_Toc370740686"/>
    </w:p>
    <w:p w:rsidR="00231D3E" w:rsidRPr="0000105D" w:rsidRDefault="00231D3E" w:rsidP="00231D3E">
      <w:pPr>
        <w:keepNext/>
        <w:keepLines/>
        <w:spacing w:before="200" w:after="0" w:line="360" w:lineRule="auto"/>
        <w:outlineLvl w:val="1"/>
        <w:rPr>
          <w:rFonts w:eastAsia="Times New Roman" w:cstheme="minorHAnsi"/>
          <w:b/>
          <w:bCs/>
          <w:sz w:val="28"/>
          <w:szCs w:val="28"/>
        </w:rPr>
      </w:pPr>
      <w:r w:rsidRPr="0000105D">
        <w:rPr>
          <w:rFonts w:eastAsia="Times New Roman" w:cstheme="minorHAnsi"/>
          <w:b/>
          <w:bCs/>
          <w:sz w:val="28"/>
          <w:szCs w:val="28"/>
        </w:rPr>
        <w:t>Study Objectives</w:t>
      </w:r>
      <w:bookmarkEnd w:id="0"/>
    </w:p>
    <w:p w:rsidR="00231D3E" w:rsidRPr="00231D3E" w:rsidRDefault="00231D3E" w:rsidP="00231D3E">
      <w:pPr>
        <w:spacing w:line="360" w:lineRule="auto"/>
        <w:ind w:left="720"/>
        <w:contextualSpacing/>
        <w:rPr>
          <w:rFonts w:eastAsia="Calibri" w:cstheme="minorHAnsi"/>
          <w:sz w:val="28"/>
          <w:szCs w:val="28"/>
        </w:rPr>
      </w:pPr>
      <w:r w:rsidRPr="00231D3E">
        <w:rPr>
          <w:rFonts w:eastAsia="Calibri" w:cstheme="minorHAnsi"/>
          <w:sz w:val="28"/>
          <w:szCs w:val="28"/>
        </w:rPr>
        <w:t>The general and specific objectives of the project are listed below:</w:t>
      </w:r>
    </w:p>
    <w:p w:rsidR="00231D3E" w:rsidRPr="0000105D" w:rsidRDefault="00231D3E" w:rsidP="00231D3E">
      <w:pPr>
        <w:keepNext/>
        <w:keepLines/>
        <w:spacing w:before="40" w:after="0" w:line="360" w:lineRule="auto"/>
        <w:outlineLvl w:val="2"/>
        <w:rPr>
          <w:rFonts w:eastAsia="Times New Roman" w:cstheme="minorHAnsi"/>
          <w:b/>
          <w:bCs/>
          <w:sz w:val="28"/>
          <w:szCs w:val="28"/>
        </w:rPr>
      </w:pPr>
      <w:bookmarkStart w:id="1" w:name="_Toc370740687"/>
      <w:r w:rsidRPr="0000105D">
        <w:rPr>
          <w:rFonts w:eastAsia="Times New Roman" w:cstheme="minorHAnsi"/>
          <w:b/>
          <w:bCs/>
          <w:sz w:val="28"/>
          <w:szCs w:val="28"/>
        </w:rPr>
        <w:t xml:space="preserve"> Global (General) Objective</w:t>
      </w:r>
      <w:bookmarkEnd w:id="1"/>
      <w:r w:rsidRPr="0000105D">
        <w:rPr>
          <w:rFonts w:eastAsia="Times New Roman" w:cstheme="minorHAnsi"/>
          <w:b/>
          <w:bCs/>
          <w:sz w:val="28"/>
          <w:szCs w:val="28"/>
        </w:rPr>
        <w:t>s</w:t>
      </w:r>
    </w:p>
    <w:p w:rsidR="00EB478E" w:rsidRPr="00231D3E" w:rsidRDefault="00231D3E" w:rsidP="00EB478E">
      <w:pPr>
        <w:spacing w:line="360" w:lineRule="auto"/>
        <w:ind w:left="360" w:firstLine="360"/>
        <w:rPr>
          <w:rFonts w:eastAsia="Calibri" w:cstheme="minorHAnsi"/>
          <w:sz w:val="28"/>
          <w:szCs w:val="28"/>
        </w:rPr>
      </w:pPr>
      <w:r w:rsidRPr="00231D3E">
        <w:rPr>
          <w:rFonts w:eastAsia="Calibri" w:cstheme="minorHAnsi"/>
          <w:sz w:val="28"/>
          <w:szCs w:val="28"/>
        </w:rPr>
        <w:t>The main objective o</w:t>
      </w:r>
      <w:r w:rsidR="00EB478E">
        <w:rPr>
          <w:rFonts w:eastAsia="Calibri" w:cstheme="minorHAnsi"/>
          <w:sz w:val="28"/>
          <w:szCs w:val="28"/>
        </w:rPr>
        <w:t>f the project is to create a device that will enable users send effective and efficient messages during times of distress with ease.</w:t>
      </w:r>
    </w:p>
    <w:p w:rsidR="00231D3E" w:rsidRPr="0000105D" w:rsidRDefault="00231D3E" w:rsidP="00231D3E">
      <w:pPr>
        <w:keepNext/>
        <w:keepLines/>
        <w:spacing w:before="40" w:after="0" w:line="360" w:lineRule="auto"/>
        <w:outlineLvl w:val="2"/>
        <w:rPr>
          <w:rFonts w:eastAsia="Times New Roman" w:cstheme="minorHAnsi"/>
          <w:b/>
          <w:bCs/>
          <w:color w:val="243F60"/>
          <w:sz w:val="28"/>
          <w:szCs w:val="28"/>
        </w:rPr>
      </w:pPr>
      <w:bookmarkStart w:id="2" w:name="_Toc370740688"/>
      <w:r w:rsidRPr="00231D3E">
        <w:rPr>
          <w:rFonts w:eastAsia="Times New Roman" w:cstheme="minorHAnsi"/>
          <w:color w:val="243F60"/>
          <w:sz w:val="28"/>
          <w:szCs w:val="28"/>
        </w:rPr>
        <w:t xml:space="preserve"> </w:t>
      </w:r>
      <w:r w:rsidRPr="0000105D">
        <w:rPr>
          <w:rFonts w:eastAsia="Times New Roman" w:cstheme="minorHAnsi"/>
          <w:b/>
          <w:bCs/>
          <w:sz w:val="28"/>
          <w:szCs w:val="28"/>
        </w:rPr>
        <w:t>Specific Objective</w:t>
      </w:r>
      <w:bookmarkEnd w:id="2"/>
      <w:r w:rsidRPr="0000105D">
        <w:rPr>
          <w:rFonts w:eastAsia="Times New Roman" w:cstheme="minorHAnsi"/>
          <w:b/>
          <w:bCs/>
          <w:sz w:val="28"/>
          <w:szCs w:val="28"/>
        </w:rPr>
        <w:t>s</w:t>
      </w:r>
    </w:p>
    <w:p w:rsidR="00231D3E" w:rsidRPr="00231D3E" w:rsidRDefault="00231D3E" w:rsidP="00231D3E">
      <w:pPr>
        <w:spacing w:line="360" w:lineRule="auto"/>
        <w:rPr>
          <w:rFonts w:eastAsia="Calibri" w:cstheme="minorHAnsi"/>
          <w:sz w:val="28"/>
          <w:szCs w:val="28"/>
        </w:rPr>
      </w:pPr>
      <w:r w:rsidRPr="00231D3E">
        <w:rPr>
          <w:rFonts w:eastAsia="Calibri" w:cstheme="minorHAnsi"/>
          <w:sz w:val="28"/>
          <w:szCs w:val="28"/>
        </w:rPr>
        <w:t xml:space="preserve">       In order to attain the general objective, the followi</w:t>
      </w:r>
      <w:r w:rsidR="00EB478E">
        <w:rPr>
          <w:rFonts w:eastAsia="Calibri" w:cstheme="minorHAnsi"/>
          <w:sz w:val="28"/>
          <w:szCs w:val="28"/>
        </w:rPr>
        <w:t>ng list of specific objectives</w:t>
      </w:r>
      <w:r w:rsidRPr="00231D3E">
        <w:rPr>
          <w:rFonts w:eastAsia="Calibri" w:cstheme="minorHAnsi"/>
          <w:sz w:val="28"/>
          <w:szCs w:val="28"/>
        </w:rPr>
        <w:t>:</w:t>
      </w:r>
    </w:p>
    <w:p w:rsidR="00231D3E" w:rsidRPr="00231D3E" w:rsidRDefault="00231D3E" w:rsidP="00231D3E">
      <w:pPr>
        <w:numPr>
          <w:ilvl w:val="0"/>
          <w:numId w:val="1"/>
        </w:numPr>
        <w:spacing w:line="360" w:lineRule="auto"/>
        <w:contextualSpacing/>
        <w:rPr>
          <w:rFonts w:eastAsia="Calibri" w:cstheme="minorHAnsi"/>
          <w:sz w:val="28"/>
          <w:szCs w:val="28"/>
        </w:rPr>
      </w:pPr>
      <w:r w:rsidRPr="00231D3E">
        <w:rPr>
          <w:rFonts w:eastAsia="Calibri" w:cstheme="minorHAnsi"/>
          <w:sz w:val="28"/>
          <w:szCs w:val="28"/>
        </w:rPr>
        <w:t>To develop a function</w:t>
      </w:r>
      <w:r w:rsidR="00EB478E">
        <w:rPr>
          <w:rFonts w:eastAsia="Calibri" w:cstheme="minorHAnsi"/>
          <w:sz w:val="28"/>
          <w:szCs w:val="28"/>
        </w:rPr>
        <w:t>al communication device</w:t>
      </w:r>
      <w:r w:rsidRPr="00231D3E">
        <w:rPr>
          <w:rFonts w:eastAsia="Calibri" w:cstheme="minorHAnsi"/>
          <w:sz w:val="28"/>
          <w:szCs w:val="28"/>
        </w:rPr>
        <w:t>.</w:t>
      </w:r>
    </w:p>
    <w:p w:rsidR="00EB478E" w:rsidRPr="00EB478E" w:rsidRDefault="00231D3E" w:rsidP="00EB478E">
      <w:pPr>
        <w:numPr>
          <w:ilvl w:val="0"/>
          <w:numId w:val="1"/>
        </w:numPr>
        <w:spacing w:line="360" w:lineRule="auto"/>
        <w:contextualSpacing/>
        <w:rPr>
          <w:rFonts w:eastAsia="Calibri" w:cstheme="minorHAnsi"/>
          <w:sz w:val="28"/>
          <w:szCs w:val="28"/>
        </w:rPr>
      </w:pPr>
      <w:r w:rsidRPr="00231D3E">
        <w:rPr>
          <w:rFonts w:eastAsia="Calibri" w:cstheme="minorHAnsi"/>
          <w:sz w:val="28"/>
          <w:szCs w:val="28"/>
        </w:rPr>
        <w:t>To de</w:t>
      </w:r>
      <w:r w:rsidR="00EB478E">
        <w:rPr>
          <w:rFonts w:eastAsia="Calibri" w:cstheme="minorHAnsi"/>
          <w:sz w:val="28"/>
          <w:szCs w:val="28"/>
        </w:rPr>
        <w:t>velop a user- friendly device.</w:t>
      </w:r>
    </w:p>
    <w:p w:rsidR="00231D3E" w:rsidRPr="00231D3E" w:rsidRDefault="00EB478E" w:rsidP="00231D3E">
      <w:pPr>
        <w:numPr>
          <w:ilvl w:val="0"/>
          <w:numId w:val="1"/>
        </w:numPr>
        <w:spacing w:line="360" w:lineRule="auto"/>
        <w:contextualSpacing/>
        <w:rPr>
          <w:rFonts w:eastAsia="Calibri" w:cstheme="minorHAnsi"/>
          <w:sz w:val="28"/>
          <w:szCs w:val="28"/>
        </w:rPr>
      </w:pPr>
      <w:r>
        <w:rPr>
          <w:rFonts w:eastAsia="Calibri" w:cstheme="minorHAnsi"/>
          <w:sz w:val="28"/>
          <w:szCs w:val="28"/>
        </w:rPr>
        <w:t>To enable users send messages via buttons to the police, ambulance or fire service</w:t>
      </w:r>
      <w:r w:rsidR="00231D3E" w:rsidRPr="00231D3E">
        <w:rPr>
          <w:rFonts w:eastAsia="Calibri" w:cstheme="minorHAnsi"/>
          <w:sz w:val="28"/>
          <w:szCs w:val="28"/>
        </w:rPr>
        <w:t>.</w:t>
      </w:r>
    </w:p>
    <w:p w:rsidR="00231D3E" w:rsidRPr="00231D3E" w:rsidRDefault="00231D3E" w:rsidP="00231D3E">
      <w:pPr>
        <w:numPr>
          <w:ilvl w:val="0"/>
          <w:numId w:val="1"/>
        </w:numPr>
        <w:spacing w:line="360" w:lineRule="auto"/>
        <w:contextualSpacing/>
        <w:rPr>
          <w:rFonts w:eastAsia="Calibri" w:cstheme="minorHAnsi"/>
          <w:sz w:val="28"/>
          <w:szCs w:val="28"/>
        </w:rPr>
      </w:pPr>
      <w:r w:rsidRPr="00231D3E">
        <w:rPr>
          <w:rFonts w:eastAsia="Calibri" w:cstheme="minorHAnsi"/>
          <w:sz w:val="28"/>
          <w:szCs w:val="28"/>
        </w:rPr>
        <w:t xml:space="preserve">To </w:t>
      </w:r>
      <w:r w:rsidR="00EB478E">
        <w:rPr>
          <w:rFonts w:eastAsia="Calibri" w:cstheme="minorHAnsi"/>
          <w:sz w:val="28"/>
          <w:szCs w:val="28"/>
        </w:rPr>
        <w:t>enable users send their geographically location automatically when in need of help</w:t>
      </w:r>
      <w:r w:rsidRPr="00231D3E">
        <w:rPr>
          <w:rFonts w:eastAsia="Calibri" w:cstheme="minorHAnsi"/>
          <w:sz w:val="28"/>
          <w:szCs w:val="28"/>
        </w:rPr>
        <w:t xml:space="preserve">. </w:t>
      </w:r>
    </w:p>
    <w:p w:rsidR="00231D3E" w:rsidRDefault="00231D3E" w:rsidP="00231D3E">
      <w:pPr>
        <w:spacing w:line="360" w:lineRule="auto"/>
        <w:ind w:firstLine="720"/>
        <w:rPr>
          <w:rFonts w:eastAsia="Times New Roman" w:cstheme="minorHAnsi"/>
          <w:sz w:val="28"/>
          <w:szCs w:val="28"/>
          <w:lang w:eastAsia="en-GB"/>
        </w:rPr>
      </w:pPr>
    </w:p>
    <w:p w:rsidR="00FA057A" w:rsidRDefault="00FA057A" w:rsidP="00231D3E">
      <w:pPr>
        <w:spacing w:line="360" w:lineRule="auto"/>
        <w:ind w:firstLine="720"/>
        <w:rPr>
          <w:rFonts w:eastAsia="Times New Roman" w:cstheme="minorHAnsi"/>
          <w:sz w:val="28"/>
          <w:szCs w:val="28"/>
          <w:lang w:eastAsia="en-GB"/>
        </w:rPr>
      </w:pPr>
    </w:p>
    <w:p w:rsidR="00FA057A" w:rsidRDefault="00541A12" w:rsidP="00AA2D8F">
      <w:pPr>
        <w:spacing w:line="360" w:lineRule="auto"/>
        <w:rPr>
          <w:rFonts w:eastAsia="Times New Roman" w:cstheme="minorHAnsi"/>
          <w:sz w:val="28"/>
          <w:szCs w:val="28"/>
          <w:lang w:eastAsia="en-GB"/>
        </w:rPr>
      </w:pPr>
      <w:r w:rsidRPr="00AA2D8F">
        <w:rPr>
          <w:rFonts w:eastAsia="Times New Roman" w:cstheme="minorHAnsi"/>
          <w:noProof/>
          <w:sz w:val="28"/>
          <w:szCs w:val="28"/>
        </w:rPr>
        <w:drawing>
          <wp:inline distT="0" distB="0" distL="0" distR="0" wp14:anchorId="02D0BC45" wp14:editId="1CD35B57">
            <wp:extent cx="2915157" cy="2115495"/>
            <wp:effectExtent l="0" t="0" r="0" b="0"/>
            <wp:docPr id="8" name="Picture 8" descr="C:\Users\NAJAT\Desktop\BOA ME\ra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JAT\Desktop\BOA ME\ras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472" cy="2118626"/>
                    </a:xfrm>
                    <a:prstGeom prst="rect">
                      <a:avLst/>
                    </a:prstGeom>
                    <a:noFill/>
                    <a:ln>
                      <a:noFill/>
                    </a:ln>
                  </pic:spPr>
                </pic:pic>
              </a:graphicData>
            </a:graphic>
          </wp:inline>
        </w:drawing>
      </w:r>
      <w:bookmarkStart w:id="3" w:name="_GoBack"/>
      <w:bookmarkEnd w:id="3"/>
    </w:p>
    <w:p w:rsidR="00F62A92" w:rsidRDefault="00F62A92" w:rsidP="00231D3E">
      <w:pPr>
        <w:spacing w:line="360" w:lineRule="auto"/>
        <w:ind w:firstLine="720"/>
        <w:rPr>
          <w:rFonts w:eastAsia="Times New Roman" w:cstheme="minorHAnsi"/>
          <w:sz w:val="28"/>
          <w:szCs w:val="28"/>
          <w:lang w:eastAsia="en-GB"/>
        </w:rPr>
      </w:pPr>
      <w:r>
        <w:rPr>
          <w:rFonts w:eastAsia="Times New Roman" w:cstheme="minorHAnsi"/>
          <w:sz w:val="28"/>
          <w:szCs w:val="28"/>
          <w:lang w:eastAsia="en-GB"/>
        </w:rPr>
        <w:lastRenderedPageBreak/>
        <w:t>SIGNIFICANCE OF PROJECT.</w:t>
      </w:r>
    </w:p>
    <w:p w:rsidR="00AC691E" w:rsidRDefault="00F64D4D" w:rsidP="00F64D4D">
      <w:pPr>
        <w:spacing w:line="360" w:lineRule="auto"/>
        <w:ind w:firstLine="720"/>
        <w:rPr>
          <w:rFonts w:eastAsia="Times New Roman" w:cstheme="minorHAnsi"/>
          <w:sz w:val="28"/>
          <w:szCs w:val="28"/>
          <w:lang w:eastAsia="en-GB"/>
        </w:rPr>
      </w:pPr>
      <w:r>
        <w:rPr>
          <w:rFonts w:eastAsia="Times New Roman" w:cstheme="minorHAnsi"/>
          <w:sz w:val="28"/>
          <w:szCs w:val="28"/>
          <w:lang w:eastAsia="en-GB"/>
        </w:rPr>
        <w:t>Boa me aims at creating a convenient and fast way of reaching out for help in moments of distress such as an attack, health crisis or fire outbreak.</w:t>
      </w:r>
      <w:r w:rsidR="00BE344D">
        <w:rPr>
          <w:rFonts w:eastAsia="Times New Roman" w:cstheme="minorHAnsi"/>
          <w:sz w:val="28"/>
          <w:szCs w:val="28"/>
          <w:lang w:eastAsia="en-GB"/>
        </w:rPr>
        <w:t xml:space="preserve"> This technology is fast and very easy to use hence will be very helpful to the physically challenged, kids, aged and pregnant woman in times of crisis. </w:t>
      </w:r>
      <w:r w:rsidR="00B26938">
        <w:rPr>
          <w:rFonts w:eastAsia="Times New Roman" w:cstheme="minorHAnsi"/>
          <w:sz w:val="28"/>
          <w:szCs w:val="28"/>
          <w:lang w:eastAsia="en-GB"/>
        </w:rPr>
        <w:t>It takes less than 5 seconds to call for help without having raise any alarms or explain any details. Your geographical location will be captured and sent to the recipient of the message within the shortest possible time.</w:t>
      </w:r>
    </w:p>
    <w:p w:rsidR="0094489F" w:rsidRDefault="0094489F" w:rsidP="00F64D4D">
      <w:pPr>
        <w:spacing w:line="360" w:lineRule="auto"/>
        <w:ind w:firstLine="720"/>
        <w:rPr>
          <w:rFonts w:eastAsia="Times New Roman" w:cstheme="minorHAnsi"/>
          <w:sz w:val="28"/>
          <w:szCs w:val="28"/>
          <w:lang w:eastAsia="en-GB"/>
        </w:rPr>
      </w:pPr>
    </w:p>
    <w:p w:rsidR="00541A12" w:rsidRDefault="00541A12" w:rsidP="00541A12">
      <w:pPr>
        <w:spacing w:line="360" w:lineRule="auto"/>
        <w:ind w:firstLine="720"/>
        <w:rPr>
          <w:rFonts w:eastAsia="Times New Roman" w:cstheme="minorHAnsi"/>
          <w:sz w:val="28"/>
          <w:szCs w:val="28"/>
          <w:lang w:eastAsia="en-GB"/>
        </w:rPr>
      </w:pPr>
      <w:r>
        <w:rPr>
          <w:noProof/>
        </w:rPr>
        <w:drawing>
          <wp:inline distT="0" distB="0" distL="0" distR="0" wp14:anchorId="066A919F" wp14:editId="416134D6">
            <wp:extent cx="1072655" cy="1083561"/>
            <wp:effectExtent l="0" t="0" r="0" b="254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2655" cy="1083561"/>
                    </a:xfrm>
                    <a:prstGeom prst="rect">
                      <a:avLst/>
                    </a:prstGeom>
                    <a:noFill/>
                    <a:ln>
                      <a:noFill/>
                    </a:ln>
                  </pic:spPr>
                </pic:pic>
              </a:graphicData>
            </a:graphic>
          </wp:inline>
        </w:drawing>
      </w:r>
      <w:r w:rsidRPr="00541A12">
        <w:rPr>
          <w:noProof/>
        </w:rPr>
        <w:t xml:space="preserve"> </w:t>
      </w:r>
      <w:r>
        <w:rPr>
          <w:noProof/>
        </w:rPr>
        <w:t xml:space="preserve">                                             </w:t>
      </w:r>
      <w:r>
        <w:rPr>
          <w:noProof/>
        </w:rPr>
        <w:drawing>
          <wp:inline distT="0" distB="0" distL="0" distR="0" wp14:anchorId="13041810" wp14:editId="17F5893D">
            <wp:extent cx="2668772" cy="3334966"/>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5959" cy="3356444"/>
                    </a:xfrm>
                    <a:prstGeom prst="rect">
                      <a:avLst/>
                    </a:prstGeom>
                    <a:noFill/>
                    <a:ln>
                      <a:noFill/>
                    </a:ln>
                  </pic:spPr>
                </pic:pic>
              </a:graphicData>
            </a:graphic>
          </wp:inline>
        </w:drawing>
      </w:r>
    </w:p>
    <w:p w:rsidR="00541A12" w:rsidRDefault="00541A12" w:rsidP="00541A12">
      <w:pPr>
        <w:spacing w:line="360" w:lineRule="auto"/>
        <w:ind w:firstLine="720"/>
        <w:rPr>
          <w:rFonts w:eastAsia="Times New Roman" w:cstheme="minorHAnsi"/>
          <w:sz w:val="28"/>
          <w:szCs w:val="28"/>
          <w:lang w:eastAsia="en-GB"/>
        </w:rPr>
      </w:pPr>
    </w:p>
    <w:p w:rsidR="00FA057A" w:rsidRDefault="00FA057A" w:rsidP="00B138C0">
      <w:pPr>
        <w:spacing w:line="360" w:lineRule="auto"/>
        <w:rPr>
          <w:rFonts w:eastAsia="Times New Roman" w:cstheme="minorHAnsi"/>
          <w:sz w:val="28"/>
          <w:szCs w:val="28"/>
          <w:lang w:eastAsia="en-GB"/>
        </w:rPr>
      </w:pPr>
    </w:p>
    <w:p w:rsidR="00FA057A" w:rsidRDefault="00FA057A" w:rsidP="00F64D4D">
      <w:pPr>
        <w:spacing w:line="360" w:lineRule="auto"/>
        <w:ind w:firstLine="720"/>
        <w:rPr>
          <w:rFonts w:eastAsia="Times New Roman" w:cstheme="minorHAnsi"/>
          <w:sz w:val="28"/>
          <w:szCs w:val="28"/>
          <w:lang w:eastAsia="en-GB"/>
        </w:rPr>
      </w:pPr>
    </w:p>
    <w:p w:rsidR="00A6700A" w:rsidRDefault="00B138C0" w:rsidP="00B138C0">
      <w:pPr>
        <w:spacing w:line="360" w:lineRule="auto"/>
        <w:ind w:firstLine="720"/>
        <w:rPr>
          <w:rFonts w:eastAsia="Times New Roman" w:cstheme="minorHAnsi"/>
          <w:sz w:val="28"/>
          <w:szCs w:val="28"/>
          <w:lang w:eastAsia="en-GB"/>
        </w:rPr>
      </w:pPr>
      <w:r>
        <w:rPr>
          <w:noProof/>
        </w:rPr>
        <w:lastRenderedPageBreak/>
        <w:drawing>
          <wp:inline distT="0" distB="0" distL="0" distR="0" wp14:anchorId="6C6D393B" wp14:editId="3539720A">
            <wp:extent cx="5497033" cy="8088831"/>
            <wp:effectExtent l="0" t="0" r="8890" b="762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8707" cy="8091294"/>
                    </a:xfrm>
                    <a:prstGeom prst="rect">
                      <a:avLst/>
                    </a:prstGeom>
                  </pic:spPr>
                </pic:pic>
              </a:graphicData>
            </a:graphic>
          </wp:inline>
        </w:drawing>
      </w:r>
      <w:r w:rsidR="00A6700A">
        <w:rPr>
          <w:rFonts w:eastAsia="Times New Roman" w:cstheme="minorHAnsi"/>
          <w:sz w:val="28"/>
          <w:szCs w:val="28"/>
          <w:lang w:eastAsia="en-GB"/>
        </w:rPr>
        <w:lastRenderedPageBreak/>
        <w:t>TARGET GROUP/USERS</w:t>
      </w:r>
    </w:p>
    <w:p w:rsidR="00A6700A" w:rsidRDefault="00A6700A" w:rsidP="00A6700A">
      <w:pPr>
        <w:spacing w:line="360" w:lineRule="auto"/>
        <w:ind w:firstLine="720"/>
        <w:rPr>
          <w:rFonts w:eastAsia="Times New Roman" w:cstheme="minorHAnsi"/>
          <w:sz w:val="28"/>
          <w:szCs w:val="28"/>
          <w:lang w:eastAsia="en-GB"/>
        </w:rPr>
      </w:pPr>
      <w:r>
        <w:rPr>
          <w:rFonts w:eastAsia="Times New Roman" w:cstheme="minorHAnsi"/>
          <w:sz w:val="28"/>
          <w:szCs w:val="28"/>
          <w:lang w:eastAsia="en-GB"/>
        </w:rPr>
        <w:t xml:space="preserve">BOA ME emergency signal device will be extremely beneficial to everyone and at any place most especially </w:t>
      </w:r>
      <w:r w:rsidRPr="000114FA">
        <w:rPr>
          <w:rFonts w:eastAsia="Times New Roman" w:cstheme="minorHAnsi"/>
          <w:b/>
          <w:bCs/>
          <w:sz w:val="28"/>
          <w:szCs w:val="28"/>
          <w:lang w:eastAsia="en-GB"/>
        </w:rPr>
        <w:t>the physically challenged, minors, aged and</w:t>
      </w:r>
      <w:r>
        <w:rPr>
          <w:rFonts w:eastAsia="Times New Roman" w:cstheme="minorHAnsi"/>
          <w:sz w:val="28"/>
          <w:szCs w:val="28"/>
          <w:lang w:eastAsia="en-GB"/>
        </w:rPr>
        <w:t xml:space="preserve"> </w:t>
      </w:r>
      <w:r w:rsidRPr="000114FA">
        <w:rPr>
          <w:rFonts w:eastAsia="Times New Roman" w:cstheme="minorHAnsi"/>
          <w:b/>
          <w:bCs/>
          <w:sz w:val="28"/>
          <w:szCs w:val="28"/>
          <w:lang w:eastAsia="en-GB"/>
        </w:rPr>
        <w:t>pregnant women</w:t>
      </w:r>
      <w:r>
        <w:rPr>
          <w:rFonts w:eastAsia="Times New Roman" w:cstheme="minorHAnsi"/>
          <w:sz w:val="28"/>
          <w:szCs w:val="28"/>
          <w:lang w:eastAsia="en-GB"/>
        </w:rPr>
        <w:t xml:space="preserve">. This device could be imbedded case or container that </w:t>
      </w:r>
      <w:r w:rsidR="000114FA">
        <w:rPr>
          <w:rFonts w:eastAsia="Times New Roman" w:cstheme="minorHAnsi"/>
          <w:sz w:val="28"/>
          <w:szCs w:val="28"/>
          <w:lang w:eastAsia="en-GB"/>
        </w:rPr>
        <w:t>draws less attention. The device is portable and very handy and could be used by anybody without much stress. All one needs is to just press a button depending on their emergency.</w:t>
      </w:r>
    </w:p>
    <w:p w:rsidR="000114FA" w:rsidRDefault="000114FA" w:rsidP="00A6700A">
      <w:pPr>
        <w:spacing w:line="360" w:lineRule="auto"/>
        <w:ind w:firstLine="720"/>
        <w:rPr>
          <w:rFonts w:eastAsia="Times New Roman" w:cstheme="minorHAnsi"/>
          <w:sz w:val="28"/>
          <w:szCs w:val="28"/>
          <w:lang w:eastAsia="en-GB"/>
        </w:rPr>
      </w:pPr>
    </w:p>
    <w:p w:rsidR="000114FA" w:rsidRDefault="000114FA" w:rsidP="00A6700A">
      <w:pPr>
        <w:spacing w:line="360" w:lineRule="auto"/>
        <w:ind w:firstLine="720"/>
        <w:rPr>
          <w:rFonts w:eastAsia="Times New Roman" w:cstheme="minorHAnsi"/>
          <w:sz w:val="28"/>
          <w:szCs w:val="28"/>
          <w:lang w:eastAsia="en-GB"/>
        </w:rPr>
      </w:pPr>
      <w:r>
        <w:rPr>
          <w:rFonts w:eastAsia="Times New Roman" w:cstheme="minorHAnsi"/>
          <w:sz w:val="28"/>
          <w:szCs w:val="28"/>
          <w:lang w:eastAsia="en-GB"/>
        </w:rPr>
        <w:t xml:space="preserve">CONSTRAINTS </w:t>
      </w:r>
    </w:p>
    <w:p w:rsidR="000114FA" w:rsidRPr="000114FA" w:rsidRDefault="000114FA" w:rsidP="000114FA">
      <w:pPr>
        <w:pStyle w:val="ListParagraph"/>
        <w:numPr>
          <w:ilvl w:val="0"/>
          <w:numId w:val="2"/>
        </w:numPr>
        <w:spacing w:line="360" w:lineRule="auto"/>
        <w:rPr>
          <w:rFonts w:eastAsia="Times New Roman" w:cstheme="minorHAnsi"/>
          <w:sz w:val="28"/>
          <w:szCs w:val="28"/>
          <w:lang w:eastAsia="en-GB"/>
        </w:rPr>
      </w:pPr>
      <w:r w:rsidRPr="000114FA">
        <w:rPr>
          <w:rFonts w:eastAsia="Times New Roman" w:cstheme="minorHAnsi"/>
          <w:sz w:val="28"/>
          <w:szCs w:val="28"/>
          <w:lang w:eastAsia="en-GB"/>
        </w:rPr>
        <w:t>Users will need to have a power supply for their device.</w:t>
      </w:r>
    </w:p>
    <w:p w:rsidR="000114FA" w:rsidRPr="000114FA" w:rsidRDefault="000114FA" w:rsidP="000114FA">
      <w:pPr>
        <w:pStyle w:val="ListParagraph"/>
        <w:numPr>
          <w:ilvl w:val="0"/>
          <w:numId w:val="2"/>
        </w:numPr>
        <w:spacing w:line="360" w:lineRule="auto"/>
        <w:rPr>
          <w:rFonts w:eastAsia="Times New Roman" w:cstheme="minorHAnsi"/>
          <w:sz w:val="28"/>
          <w:szCs w:val="28"/>
          <w:lang w:eastAsia="en-GB"/>
        </w:rPr>
      </w:pPr>
      <w:r w:rsidRPr="000114FA">
        <w:rPr>
          <w:rFonts w:eastAsia="Times New Roman" w:cstheme="minorHAnsi"/>
          <w:sz w:val="28"/>
          <w:szCs w:val="28"/>
          <w:lang w:eastAsia="en-GB"/>
        </w:rPr>
        <w:t>The devi</w:t>
      </w:r>
      <w:r>
        <w:rPr>
          <w:rFonts w:eastAsia="Times New Roman" w:cstheme="minorHAnsi"/>
          <w:sz w:val="28"/>
          <w:szCs w:val="28"/>
          <w:lang w:eastAsia="en-GB"/>
        </w:rPr>
        <w:t>ce may appear bulky for minors.</w:t>
      </w:r>
    </w:p>
    <w:p w:rsidR="00A6700A" w:rsidRDefault="00A6700A" w:rsidP="00F64D4D">
      <w:pPr>
        <w:spacing w:line="360" w:lineRule="auto"/>
        <w:ind w:firstLine="720"/>
        <w:rPr>
          <w:rFonts w:eastAsia="Times New Roman" w:cstheme="minorHAnsi"/>
          <w:sz w:val="28"/>
          <w:szCs w:val="28"/>
          <w:lang w:eastAsia="en-GB"/>
        </w:rPr>
      </w:pPr>
    </w:p>
    <w:p w:rsidR="00012C66" w:rsidRPr="00B636BC" w:rsidRDefault="00012C66" w:rsidP="00012C66">
      <w:pPr>
        <w:pStyle w:val="Heading2"/>
        <w:spacing w:line="360" w:lineRule="auto"/>
        <w:rPr>
          <w:rFonts w:eastAsia="Times New Roman" w:cstheme="minorHAnsi"/>
          <w:b/>
          <w:bCs/>
          <w:color w:val="auto"/>
          <w:sz w:val="28"/>
          <w:szCs w:val="28"/>
          <w:lang w:eastAsia="en-GB"/>
        </w:rPr>
      </w:pPr>
      <w:r w:rsidRPr="00B636BC">
        <w:rPr>
          <w:rFonts w:eastAsia="Times New Roman" w:cstheme="minorHAnsi"/>
          <w:b/>
          <w:bCs/>
          <w:color w:val="auto"/>
          <w:sz w:val="28"/>
          <w:szCs w:val="28"/>
          <w:lang w:eastAsia="en-GB"/>
        </w:rPr>
        <w:t>METHODOLOGY AND TECHNOLOGY</w:t>
      </w:r>
    </w:p>
    <w:p w:rsidR="00012C66" w:rsidRDefault="00012C66" w:rsidP="00012C66">
      <w:pPr>
        <w:pStyle w:val="Heading2"/>
        <w:spacing w:line="360" w:lineRule="auto"/>
        <w:rPr>
          <w:rFonts w:ascii="Times New Roman" w:eastAsia="Times New Roman" w:hAnsi="Times New Roman" w:cs="Times New Roman"/>
          <w:b/>
          <w:bCs/>
          <w:color w:val="4F81BD"/>
          <w:sz w:val="24"/>
          <w:szCs w:val="24"/>
        </w:rPr>
      </w:pPr>
      <w:r w:rsidRPr="00012C66">
        <w:rPr>
          <w:rFonts w:ascii="Times New Roman" w:eastAsia="Times New Roman" w:hAnsi="Times New Roman" w:cs="Times New Roman"/>
          <w:b/>
          <w:bCs/>
          <w:color w:val="4F81BD"/>
          <w:sz w:val="24"/>
          <w:szCs w:val="24"/>
        </w:rPr>
        <w:t xml:space="preserve"> </w:t>
      </w:r>
    </w:p>
    <w:p w:rsidR="00012C66" w:rsidRPr="00B636BC" w:rsidRDefault="00012C66" w:rsidP="00012C66">
      <w:pPr>
        <w:pStyle w:val="Heading2"/>
        <w:spacing w:line="360" w:lineRule="auto"/>
        <w:rPr>
          <w:rFonts w:asciiTheme="minorHAnsi" w:eastAsia="Times New Roman" w:hAnsiTheme="minorHAnsi" w:cstheme="minorHAnsi"/>
          <w:b/>
          <w:bCs/>
          <w:color w:val="auto"/>
          <w:sz w:val="28"/>
          <w:szCs w:val="28"/>
        </w:rPr>
      </w:pPr>
      <w:r w:rsidRPr="00B636BC">
        <w:rPr>
          <w:rFonts w:ascii="Times New Roman" w:eastAsia="Times New Roman" w:hAnsi="Times New Roman" w:cs="Times New Roman"/>
          <w:b/>
          <w:bCs/>
          <w:color w:val="auto"/>
          <w:sz w:val="24"/>
          <w:szCs w:val="24"/>
        </w:rPr>
        <w:t xml:space="preserve">  </w:t>
      </w:r>
      <w:r w:rsidRPr="00B636BC">
        <w:rPr>
          <w:rFonts w:asciiTheme="minorHAnsi" w:eastAsia="Times New Roman" w:hAnsiTheme="minorHAnsi" w:cstheme="minorHAnsi"/>
          <w:b/>
          <w:bCs/>
          <w:color w:val="auto"/>
          <w:sz w:val="28"/>
          <w:szCs w:val="28"/>
        </w:rPr>
        <w:t>Methodology</w:t>
      </w:r>
    </w:p>
    <w:p w:rsidR="00012C66" w:rsidRPr="00012C66" w:rsidRDefault="00012C66" w:rsidP="00012C66">
      <w:pPr>
        <w:spacing w:line="276" w:lineRule="auto"/>
        <w:rPr>
          <w:rFonts w:eastAsia="Calibri" w:cstheme="minorHAnsi"/>
          <w:sz w:val="28"/>
          <w:szCs w:val="28"/>
        </w:rPr>
      </w:pPr>
      <w:r w:rsidRPr="00012C66">
        <w:rPr>
          <w:rFonts w:eastAsia="Calibri" w:cstheme="minorHAnsi"/>
          <w:sz w:val="28"/>
          <w:szCs w:val="28"/>
        </w:rPr>
        <w:t xml:space="preserve">The software development methodology employed for this project is the agile development. Beck et al. (2001) states that agile development is a software development methodology that values: </w:t>
      </w:r>
    </w:p>
    <w:p w:rsidR="00012C66" w:rsidRPr="00012C66" w:rsidRDefault="00012C66" w:rsidP="00012C66">
      <w:pPr>
        <w:numPr>
          <w:ilvl w:val="0"/>
          <w:numId w:val="3"/>
        </w:numPr>
        <w:spacing w:line="276" w:lineRule="auto"/>
        <w:contextualSpacing/>
        <w:rPr>
          <w:rFonts w:eastAsia="Calibri" w:cstheme="minorHAnsi"/>
          <w:sz w:val="28"/>
          <w:szCs w:val="28"/>
        </w:rPr>
      </w:pPr>
      <w:r w:rsidRPr="00012C66">
        <w:rPr>
          <w:rFonts w:eastAsia="Calibri" w:cstheme="minorHAnsi"/>
          <w:sz w:val="28"/>
          <w:szCs w:val="28"/>
        </w:rPr>
        <w:t xml:space="preserve">Individuals and interactions over processes and tools </w:t>
      </w:r>
    </w:p>
    <w:p w:rsidR="00012C66" w:rsidRPr="00012C66" w:rsidRDefault="00012C66" w:rsidP="00012C66">
      <w:pPr>
        <w:numPr>
          <w:ilvl w:val="0"/>
          <w:numId w:val="3"/>
        </w:numPr>
        <w:spacing w:line="276" w:lineRule="auto"/>
        <w:contextualSpacing/>
        <w:rPr>
          <w:rFonts w:eastAsia="Calibri" w:cstheme="minorHAnsi"/>
          <w:sz w:val="28"/>
          <w:szCs w:val="28"/>
        </w:rPr>
      </w:pPr>
      <w:r w:rsidRPr="00012C66">
        <w:rPr>
          <w:rFonts w:eastAsia="Calibri" w:cstheme="minorHAnsi"/>
          <w:sz w:val="28"/>
          <w:szCs w:val="28"/>
        </w:rPr>
        <w:t xml:space="preserve">Working software over comprehensive documentation </w:t>
      </w:r>
    </w:p>
    <w:p w:rsidR="00012C66" w:rsidRPr="00012C66" w:rsidRDefault="00012C66" w:rsidP="00012C66">
      <w:pPr>
        <w:numPr>
          <w:ilvl w:val="0"/>
          <w:numId w:val="3"/>
        </w:numPr>
        <w:spacing w:line="276" w:lineRule="auto"/>
        <w:contextualSpacing/>
        <w:rPr>
          <w:rFonts w:eastAsia="Calibri" w:cstheme="minorHAnsi"/>
          <w:sz w:val="28"/>
          <w:szCs w:val="28"/>
        </w:rPr>
      </w:pPr>
      <w:r w:rsidRPr="00012C66">
        <w:rPr>
          <w:rFonts w:eastAsia="Calibri" w:cstheme="minorHAnsi"/>
          <w:sz w:val="28"/>
          <w:szCs w:val="28"/>
        </w:rPr>
        <w:t xml:space="preserve">Customer collaboration over contract negotiation </w:t>
      </w:r>
      <w:r w:rsidR="007364A6">
        <w:rPr>
          <w:rFonts w:eastAsia="Calibri" w:cstheme="minorHAnsi"/>
          <w:sz w:val="28"/>
          <w:szCs w:val="28"/>
        </w:rPr>
        <w:t xml:space="preserve"> </w:t>
      </w:r>
    </w:p>
    <w:p w:rsidR="00012C66" w:rsidRPr="00012C66" w:rsidRDefault="00012C66" w:rsidP="00012C66">
      <w:pPr>
        <w:numPr>
          <w:ilvl w:val="0"/>
          <w:numId w:val="3"/>
        </w:numPr>
        <w:spacing w:line="276" w:lineRule="auto"/>
        <w:contextualSpacing/>
        <w:rPr>
          <w:rFonts w:eastAsia="Calibri" w:cstheme="minorHAnsi"/>
          <w:sz w:val="28"/>
          <w:szCs w:val="28"/>
        </w:rPr>
      </w:pPr>
      <w:r w:rsidRPr="00012C66">
        <w:rPr>
          <w:rFonts w:eastAsia="Calibri" w:cstheme="minorHAnsi"/>
          <w:sz w:val="28"/>
          <w:szCs w:val="28"/>
        </w:rPr>
        <w:t xml:space="preserve">Responding to change over following a plan </w:t>
      </w:r>
    </w:p>
    <w:p w:rsidR="00012C66" w:rsidRDefault="00012C66" w:rsidP="00012C66">
      <w:pPr>
        <w:spacing w:line="276" w:lineRule="auto"/>
        <w:rPr>
          <w:rFonts w:eastAsia="Calibri" w:cstheme="minorHAnsi"/>
          <w:sz w:val="28"/>
          <w:szCs w:val="28"/>
        </w:rPr>
      </w:pPr>
      <w:r w:rsidRPr="00012C66">
        <w:rPr>
          <w:rFonts w:eastAsia="Calibri" w:cstheme="minorHAnsi"/>
          <w:sz w:val="28"/>
          <w:szCs w:val="28"/>
        </w:rPr>
        <w:t>Agile developmen</w:t>
      </w:r>
      <w:r w:rsidR="007364A6">
        <w:rPr>
          <w:rFonts w:eastAsia="Calibri" w:cstheme="minorHAnsi"/>
          <w:sz w:val="28"/>
          <w:szCs w:val="28"/>
        </w:rPr>
        <w:t>t is selected because the</w:t>
      </w:r>
      <w:r w:rsidRPr="00012C66">
        <w:rPr>
          <w:rFonts w:eastAsia="Calibri" w:cstheme="minorHAnsi"/>
          <w:sz w:val="28"/>
          <w:szCs w:val="28"/>
        </w:rPr>
        <w:t xml:space="preserve"> technology is changing fast. Agile development reduces development time. Changes to the requirements are accommodated easily because the software is delivered in small, incremental </w:t>
      </w:r>
      <w:r w:rsidRPr="00012C66">
        <w:rPr>
          <w:rFonts w:eastAsia="Calibri" w:cstheme="minorHAnsi"/>
          <w:sz w:val="28"/>
          <w:szCs w:val="28"/>
        </w:rPr>
        <w:lastRenderedPageBreak/>
        <w:t>releases. Therefore, the progress can be measured because of faster delivery of smaller working releases of the software. Moreover, testing is continuously throughout the development due to software is delivered in small, incremental releases. Therefore, bugs and problems can be easier to find.</w:t>
      </w:r>
    </w:p>
    <w:p w:rsidR="007364A6" w:rsidRDefault="007364A6" w:rsidP="00012C66">
      <w:pPr>
        <w:spacing w:line="276" w:lineRule="auto"/>
        <w:rPr>
          <w:rFonts w:eastAsia="Calibri" w:cstheme="minorHAnsi"/>
          <w:sz w:val="28"/>
          <w:szCs w:val="28"/>
        </w:rPr>
      </w:pPr>
    </w:p>
    <w:p w:rsidR="007364A6" w:rsidRPr="00012C66" w:rsidRDefault="00B636BC" w:rsidP="00012C66">
      <w:pPr>
        <w:spacing w:line="276" w:lineRule="auto"/>
        <w:rPr>
          <w:rFonts w:eastAsia="Calibri" w:cstheme="minorHAnsi"/>
          <w:sz w:val="28"/>
          <w:szCs w:val="28"/>
        </w:rPr>
      </w:pPr>
      <w:r>
        <w:rPr>
          <w:rFonts w:eastAsia="Calibri" w:cstheme="minorHAnsi"/>
          <w:sz w:val="28"/>
          <w:szCs w:val="28"/>
        </w:rPr>
        <w:t>TECHNOLOGIES</w:t>
      </w:r>
    </w:p>
    <w:p w:rsidR="00012C66" w:rsidRPr="007364A6" w:rsidRDefault="007364A6" w:rsidP="00012C66">
      <w:pPr>
        <w:spacing w:after="200" w:line="276" w:lineRule="auto"/>
        <w:rPr>
          <w:rFonts w:eastAsia="Calibri" w:cstheme="minorHAnsi"/>
          <w:color w:val="000000"/>
          <w:sz w:val="24"/>
          <w:szCs w:val="24"/>
        </w:rPr>
      </w:pPr>
      <w:r w:rsidRPr="007364A6">
        <w:rPr>
          <w:rFonts w:eastAsia="Calibri" w:cstheme="minorHAnsi"/>
          <w:color w:val="000000"/>
          <w:sz w:val="24"/>
          <w:szCs w:val="24"/>
        </w:rPr>
        <w:t>Python</w:t>
      </w:r>
    </w:p>
    <w:p w:rsidR="007364A6" w:rsidRPr="007364A6" w:rsidRDefault="007364A6" w:rsidP="00012C66">
      <w:pPr>
        <w:spacing w:after="200" w:line="276" w:lineRule="auto"/>
        <w:rPr>
          <w:rFonts w:eastAsia="Calibri" w:cstheme="minorHAnsi"/>
          <w:color w:val="000000"/>
          <w:sz w:val="24"/>
          <w:szCs w:val="24"/>
        </w:rPr>
      </w:pPr>
      <w:r w:rsidRPr="007364A6">
        <w:rPr>
          <w:rFonts w:eastAsia="Calibri" w:cstheme="minorHAnsi"/>
          <w:color w:val="000000"/>
          <w:sz w:val="24"/>
          <w:szCs w:val="24"/>
        </w:rPr>
        <w:t>Raspberry pi</w:t>
      </w:r>
    </w:p>
    <w:p w:rsidR="007364A6" w:rsidRPr="007364A6" w:rsidRDefault="007364A6" w:rsidP="00012C66">
      <w:pPr>
        <w:spacing w:after="200" w:line="276" w:lineRule="auto"/>
        <w:rPr>
          <w:rFonts w:eastAsia="Calibri" w:cstheme="minorHAnsi"/>
          <w:color w:val="000000"/>
          <w:sz w:val="24"/>
          <w:szCs w:val="24"/>
        </w:rPr>
      </w:pPr>
      <w:r w:rsidRPr="007364A6">
        <w:rPr>
          <w:rFonts w:eastAsia="Calibri" w:cstheme="minorHAnsi"/>
          <w:color w:val="000000"/>
          <w:sz w:val="24"/>
          <w:szCs w:val="24"/>
        </w:rPr>
        <w:t>GPIO</w:t>
      </w:r>
    </w:p>
    <w:p w:rsidR="007364A6" w:rsidRDefault="007364A6" w:rsidP="00012C66">
      <w:pPr>
        <w:spacing w:after="200" w:line="276" w:lineRule="auto"/>
        <w:rPr>
          <w:rFonts w:eastAsia="Calibri" w:cstheme="minorHAnsi"/>
          <w:color w:val="000000"/>
          <w:sz w:val="24"/>
          <w:szCs w:val="24"/>
        </w:rPr>
      </w:pPr>
      <w:r w:rsidRPr="007364A6">
        <w:rPr>
          <w:rFonts w:eastAsia="Calibri" w:cstheme="minorHAnsi"/>
          <w:color w:val="000000"/>
          <w:sz w:val="24"/>
          <w:szCs w:val="24"/>
        </w:rPr>
        <w:t>API</w:t>
      </w:r>
    </w:p>
    <w:p w:rsidR="007364A6" w:rsidRPr="00012C66" w:rsidRDefault="007364A6" w:rsidP="00012C66">
      <w:pPr>
        <w:spacing w:after="200" w:line="276" w:lineRule="auto"/>
        <w:rPr>
          <w:rFonts w:eastAsia="Calibri" w:cstheme="minorHAnsi"/>
          <w:color w:val="000000"/>
          <w:sz w:val="24"/>
          <w:szCs w:val="24"/>
        </w:rPr>
      </w:pPr>
    </w:p>
    <w:p w:rsidR="00012C66" w:rsidRPr="00B636BC" w:rsidRDefault="00012C66" w:rsidP="00012C66">
      <w:pPr>
        <w:spacing w:line="360" w:lineRule="auto"/>
        <w:rPr>
          <w:rFonts w:eastAsia="Calibri" w:cstheme="minorHAnsi"/>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36BC">
        <w:rPr>
          <w:rFonts w:eastAsia="Calibri" w:cstheme="minorHAnsi"/>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POSSIBLE IMPROVEMENTS</w:t>
      </w:r>
    </w:p>
    <w:p w:rsidR="007364A6" w:rsidRDefault="007364A6" w:rsidP="007364A6">
      <w:pPr>
        <w:rPr>
          <w:rFonts w:cstheme="minorHAnsi"/>
          <w:sz w:val="28"/>
          <w:szCs w:val="28"/>
        </w:rPr>
      </w:pPr>
      <w:r w:rsidRPr="007364A6">
        <w:rPr>
          <w:rFonts w:cstheme="minorHAnsi"/>
          <w:sz w:val="28"/>
          <w:szCs w:val="28"/>
        </w:rPr>
        <w:t xml:space="preserve">The device could be enhanced by adding a GPS tracker to the device to enable the user to be tracked once the person is found </w:t>
      </w:r>
      <w:r>
        <w:rPr>
          <w:rFonts w:cstheme="minorHAnsi"/>
          <w:sz w:val="28"/>
          <w:szCs w:val="28"/>
        </w:rPr>
        <w:t xml:space="preserve">to have gone </w:t>
      </w:r>
      <w:r w:rsidRPr="007364A6">
        <w:rPr>
          <w:rFonts w:cstheme="minorHAnsi"/>
          <w:sz w:val="28"/>
          <w:szCs w:val="28"/>
        </w:rPr>
        <w:t>missing even if the person is unable to send a message to indicate they are in need of help.</w:t>
      </w:r>
    </w:p>
    <w:p w:rsidR="00F77A79" w:rsidRDefault="00F77A79" w:rsidP="00F77A79">
      <w:pPr>
        <w:rPr>
          <w:rFonts w:cstheme="minorHAnsi"/>
          <w:sz w:val="28"/>
          <w:szCs w:val="28"/>
        </w:rPr>
      </w:pPr>
      <w:r>
        <w:rPr>
          <w:rFonts w:cstheme="minorHAnsi"/>
          <w:sz w:val="28"/>
          <w:szCs w:val="28"/>
        </w:rPr>
        <w:t>The Boa me device could be made chargeable and more handy in future.</w:t>
      </w:r>
    </w:p>
    <w:p w:rsidR="00F77A79" w:rsidRPr="00FA057A" w:rsidRDefault="00F77A79" w:rsidP="00F77A79">
      <w:pPr>
        <w:rPr>
          <w:rFonts w:cstheme="minorHAnsi"/>
          <w:sz w:val="24"/>
          <w:szCs w:val="24"/>
        </w:rPr>
      </w:pPr>
      <w:r>
        <w:rPr>
          <w:rFonts w:cstheme="minorHAnsi"/>
          <w:sz w:val="28"/>
          <w:szCs w:val="28"/>
        </w:rPr>
        <w:t>The model or design (physical) could be enhanced and made attractive.</w:t>
      </w:r>
    </w:p>
    <w:p w:rsidR="00012C66" w:rsidRPr="00012C66" w:rsidRDefault="00012C66" w:rsidP="00FA057A">
      <w:pPr>
        <w:spacing w:line="360" w:lineRule="auto"/>
        <w:jc w:val="center"/>
        <w:rPr>
          <w:rFonts w:ascii="Times New Roman" w:eastAsia="Calibri" w:hAnsi="Times New Roman" w:cs="Times New Roman"/>
          <w:sz w:val="24"/>
          <w:szCs w:val="24"/>
        </w:rPr>
      </w:pPr>
    </w:p>
    <w:p w:rsidR="00012C66" w:rsidRPr="00012C66" w:rsidRDefault="00012C66" w:rsidP="00FA057A">
      <w:pPr>
        <w:spacing w:after="200" w:line="276" w:lineRule="auto"/>
        <w:jc w:val="center"/>
        <w:rPr>
          <w:rFonts w:ascii="Times New Roman" w:eastAsia="Calibri" w:hAnsi="Times New Roman" w:cs="Times New Roman"/>
          <w:sz w:val="24"/>
          <w:szCs w:val="24"/>
        </w:rPr>
      </w:pPr>
    </w:p>
    <w:p w:rsidR="00F77A79" w:rsidRPr="00FA057A" w:rsidRDefault="00F77A79" w:rsidP="00FA057A">
      <w:pPr>
        <w:spacing w:after="200" w:line="276" w:lineRule="auto"/>
        <w:jc w:val="center"/>
        <w:rPr>
          <w:rFonts w:eastAsia="Calibri" w:cstheme="minorHAnsi"/>
          <w:b/>
          <w:bCs/>
          <w:color w:val="000000"/>
          <w:sz w:val="40"/>
          <w:szCs w:val="40"/>
          <w:u w:val="single"/>
        </w:rPr>
      </w:pPr>
      <w:r w:rsidRPr="00FA057A">
        <w:rPr>
          <w:rFonts w:eastAsia="Calibri" w:cstheme="minorHAnsi"/>
          <w:b/>
          <w:bCs/>
          <w:color w:val="000000"/>
          <w:sz w:val="40"/>
          <w:szCs w:val="40"/>
          <w:u w:val="single"/>
        </w:rPr>
        <w:t>THE TEAM</w:t>
      </w:r>
    </w:p>
    <w:p w:rsidR="00FA057A" w:rsidRPr="00FA057A" w:rsidRDefault="00F77A79" w:rsidP="00FA057A">
      <w:pPr>
        <w:spacing w:after="200" w:line="276" w:lineRule="auto"/>
        <w:jc w:val="center"/>
        <w:rPr>
          <w:rFonts w:eastAsia="Calibri" w:cstheme="minorHAnsi"/>
          <w:color w:val="000000"/>
          <w:sz w:val="32"/>
          <w:szCs w:val="32"/>
        </w:rPr>
      </w:pPr>
      <w:r w:rsidRPr="00FA057A">
        <w:rPr>
          <w:rFonts w:eastAsia="Calibri" w:cstheme="minorHAnsi"/>
          <w:color w:val="000000"/>
          <w:sz w:val="32"/>
          <w:szCs w:val="32"/>
        </w:rPr>
        <w:t>FRANK AKUMBISSAH</w:t>
      </w:r>
    </w:p>
    <w:p w:rsidR="00F77A79" w:rsidRPr="00FA057A" w:rsidRDefault="00F77A79" w:rsidP="00FA057A">
      <w:pPr>
        <w:spacing w:after="200" w:line="276" w:lineRule="auto"/>
        <w:jc w:val="center"/>
        <w:rPr>
          <w:rFonts w:eastAsia="Calibri" w:cstheme="minorHAnsi"/>
          <w:color w:val="000000"/>
          <w:sz w:val="32"/>
          <w:szCs w:val="32"/>
        </w:rPr>
      </w:pPr>
      <w:r w:rsidRPr="00FA057A">
        <w:rPr>
          <w:rFonts w:eastAsia="Calibri" w:cstheme="minorHAnsi"/>
          <w:color w:val="000000"/>
          <w:sz w:val="32"/>
          <w:szCs w:val="32"/>
        </w:rPr>
        <w:t>NAJAT BOYAPINNI MUSAH</w:t>
      </w:r>
    </w:p>
    <w:p w:rsidR="00F77A79" w:rsidRPr="00FA057A" w:rsidRDefault="00F77A79" w:rsidP="00FA057A">
      <w:pPr>
        <w:spacing w:after="200" w:line="276" w:lineRule="auto"/>
        <w:jc w:val="center"/>
        <w:rPr>
          <w:rFonts w:eastAsia="Calibri" w:cstheme="minorHAnsi"/>
          <w:color w:val="000000"/>
          <w:sz w:val="32"/>
          <w:szCs w:val="32"/>
        </w:rPr>
      </w:pPr>
      <w:r w:rsidRPr="00FA057A">
        <w:rPr>
          <w:rFonts w:eastAsia="Calibri" w:cstheme="minorHAnsi"/>
          <w:color w:val="000000"/>
          <w:sz w:val="32"/>
          <w:szCs w:val="32"/>
        </w:rPr>
        <w:t>FREDERICK ENNIN</w:t>
      </w:r>
    </w:p>
    <w:p w:rsidR="000D61C1" w:rsidRPr="00266426" w:rsidRDefault="00F77A79" w:rsidP="00266426">
      <w:pPr>
        <w:spacing w:after="200" w:line="276" w:lineRule="auto"/>
        <w:jc w:val="center"/>
        <w:rPr>
          <w:rFonts w:eastAsia="Calibri" w:cstheme="minorHAnsi"/>
          <w:color w:val="000000"/>
          <w:sz w:val="32"/>
          <w:szCs w:val="32"/>
        </w:rPr>
      </w:pPr>
      <w:r w:rsidRPr="00FA057A">
        <w:rPr>
          <w:rFonts w:eastAsia="Calibri" w:cstheme="minorHAnsi"/>
          <w:color w:val="000000"/>
          <w:sz w:val="32"/>
          <w:szCs w:val="32"/>
        </w:rPr>
        <w:t>KWABENA AFRIYIE-GYAMFI</w:t>
      </w:r>
      <w:r w:rsidR="00231D3E">
        <w:rPr>
          <w:rFonts w:cstheme="minorHAnsi"/>
          <w:sz w:val="28"/>
          <w:szCs w:val="28"/>
        </w:rPr>
        <w:tab/>
      </w:r>
      <w:r w:rsidR="000D61C1">
        <w:rPr>
          <w:sz w:val="28"/>
          <w:szCs w:val="28"/>
        </w:rPr>
        <w:br w:type="page"/>
      </w:r>
    </w:p>
    <w:sectPr w:rsidR="000D61C1" w:rsidRPr="00266426" w:rsidSect="006655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7BC" w:rsidRDefault="00C117BC" w:rsidP="008D4030">
      <w:pPr>
        <w:spacing w:after="0" w:line="240" w:lineRule="auto"/>
      </w:pPr>
      <w:r>
        <w:separator/>
      </w:r>
    </w:p>
  </w:endnote>
  <w:endnote w:type="continuationSeparator" w:id="0">
    <w:p w:rsidR="00C117BC" w:rsidRDefault="00C117BC" w:rsidP="008D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7BC" w:rsidRDefault="00C117BC" w:rsidP="008D4030">
      <w:pPr>
        <w:spacing w:after="0" w:line="240" w:lineRule="auto"/>
      </w:pPr>
      <w:r>
        <w:separator/>
      </w:r>
    </w:p>
  </w:footnote>
  <w:footnote w:type="continuationSeparator" w:id="0">
    <w:p w:rsidR="00C117BC" w:rsidRDefault="00C117BC" w:rsidP="008D4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037E9"/>
    <w:multiLevelType w:val="hybridMultilevel"/>
    <w:tmpl w:val="28E6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D0346"/>
    <w:multiLevelType w:val="hybridMultilevel"/>
    <w:tmpl w:val="7DE4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E17EC"/>
    <w:multiLevelType w:val="hybridMultilevel"/>
    <w:tmpl w:val="D4FAF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E37088"/>
    <w:multiLevelType w:val="hybridMultilevel"/>
    <w:tmpl w:val="CF848600"/>
    <w:lvl w:ilvl="0" w:tplc="5504E81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86"/>
    <w:rsid w:val="0000105D"/>
    <w:rsid w:val="000114FA"/>
    <w:rsid w:val="00012C66"/>
    <w:rsid w:val="000D61C1"/>
    <w:rsid w:val="00105C29"/>
    <w:rsid w:val="00110971"/>
    <w:rsid w:val="00135F89"/>
    <w:rsid w:val="00231D3E"/>
    <w:rsid w:val="00266426"/>
    <w:rsid w:val="0039068F"/>
    <w:rsid w:val="003B2DA0"/>
    <w:rsid w:val="004D39EC"/>
    <w:rsid w:val="00541A12"/>
    <w:rsid w:val="00665586"/>
    <w:rsid w:val="007364A6"/>
    <w:rsid w:val="00891466"/>
    <w:rsid w:val="008D4030"/>
    <w:rsid w:val="0094489F"/>
    <w:rsid w:val="00A1036D"/>
    <w:rsid w:val="00A6700A"/>
    <w:rsid w:val="00AA2D8F"/>
    <w:rsid w:val="00AC691E"/>
    <w:rsid w:val="00B001D6"/>
    <w:rsid w:val="00B138C0"/>
    <w:rsid w:val="00B26938"/>
    <w:rsid w:val="00B636BC"/>
    <w:rsid w:val="00BE344D"/>
    <w:rsid w:val="00C117BC"/>
    <w:rsid w:val="00C213C2"/>
    <w:rsid w:val="00C31738"/>
    <w:rsid w:val="00C84E75"/>
    <w:rsid w:val="00E836B7"/>
    <w:rsid w:val="00EB478E"/>
    <w:rsid w:val="00EB6031"/>
    <w:rsid w:val="00F62A92"/>
    <w:rsid w:val="00F64D4D"/>
    <w:rsid w:val="00F77A79"/>
    <w:rsid w:val="00FA0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03C9C-0B62-4C14-99F1-2F0A3C5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2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586"/>
    <w:pPr>
      <w:spacing w:after="0" w:line="240" w:lineRule="auto"/>
    </w:pPr>
    <w:rPr>
      <w:rFonts w:eastAsiaTheme="minorEastAsia"/>
    </w:rPr>
  </w:style>
  <w:style w:type="character" w:customStyle="1" w:styleId="NoSpacingChar">
    <w:name w:val="No Spacing Char"/>
    <w:basedOn w:val="DefaultParagraphFont"/>
    <w:link w:val="NoSpacing"/>
    <w:uiPriority w:val="1"/>
    <w:rsid w:val="00665586"/>
    <w:rPr>
      <w:rFonts w:eastAsiaTheme="minorEastAsia"/>
    </w:rPr>
  </w:style>
  <w:style w:type="paragraph" w:styleId="Header">
    <w:name w:val="header"/>
    <w:basedOn w:val="Normal"/>
    <w:link w:val="HeaderChar"/>
    <w:uiPriority w:val="99"/>
    <w:unhideWhenUsed/>
    <w:rsid w:val="008D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030"/>
  </w:style>
  <w:style w:type="paragraph" w:styleId="Footer">
    <w:name w:val="footer"/>
    <w:basedOn w:val="Normal"/>
    <w:link w:val="FooterChar"/>
    <w:uiPriority w:val="99"/>
    <w:unhideWhenUsed/>
    <w:rsid w:val="008D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030"/>
  </w:style>
  <w:style w:type="paragraph" w:styleId="ListParagraph">
    <w:name w:val="List Paragraph"/>
    <w:basedOn w:val="Normal"/>
    <w:uiPriority w:val="34"/>
    <w:qFormat/>
    <w:rsid w:val="000114FA"/>
    <w:pPr>
      <w:ind w:left="720"/>
      <w:contextualSpacing/>
    </w:pPr>
  </w:style>
  <w:style w:type="character" w:customStyle="1" w:styleId="Heading2Char">
    <w:name w:val="Heading 2 Char"/>
    <w:basedOn w:val="DefaultParagraphFont"/>
    <w:link w:val="Heading2"/>
    <w:uiPriority w:val="9"/>
    <w:semiHidden/>
    <w:rsid w:val="00012C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6751">
      <w:bodyDiv w:val="1"/>
      <w:marLeft w:val="0"/>
      <w:marRight w:val="0"/>
      <w:marTop w:val="0"/>
      <w:marBottom w:val="0"/>
      <w:divBdr>
        <w:top w:val="none" w:sz="0" w:space="0" w:color="auto"/>
        <w:left w:val="none" w:sz="0" w:space="0" w:color="auto"/>
        <w:bottom w:val="none" w:sz="0" w:space="0" w:color="auto"/>
        <w:right w:val="none" w:sz="0" w:space="0" w:color="auto"/>
      </w:divBdr>
      <w:divsChild>
        <w:div w:id="930283883">
          <w:marLeft w:val="0"/>
          <w:marRight w:val="0"/>
          <w:marTop w:val="0"/>
          <w:marBottom w:val="0"/>
          <w:divBdr>
            <w:top w:val="none" w:sz="0" w:space="0" w:color="auto"/>
            <w:left w:val="none" w:sz="0" w:space="0" w:color="auto"/>
            <w:bottom w:val="none" w:sz="0" w:space="0" w:color="auto"/>
            <w:right w:val="none" w:sz="0" w:space="0" w:color="auto"/>
          </w:divBdr>
          <w:divsChild>
            <w:div w:id="1387607272">
              <w:marLeft w:val="0"/>
              <w:marRight w:val="0"/>
              <w:marTop w:val="0"/>
              <w:marBottom w:val="0"/>
              <w:divBdr>
                <w:top w:val="none" w:sz="0" w:space="0" w:color="auto"/>
                <w:left w:val="none" w:sz="0" w:space="0" w:color="auto"/>
                <w:bottom w:val="none" w:sz="0" w:space="0" w:color="auto"/>
                <w:right w:val="none" w:sz="0" w:space="0" w:color="auto"/>
              </w:divBdr>
              <w:divsChild>
                <w:div w:id="164130449">
                  <w:marLeft w:val="0"/>
                  <w:marRight w:val="0"/>
                  <w:marTop w:val="0"/>
                  <w:marBottom w:val="0"/>
                  <w:divBdr>
                    <w:top w:val="none" w:sz="0" w:space="0" w:color="auto"/>
                    <w:left w:val="none" w:sz="0" w:space="0" w:color="auto"/>
                    <w:bottom w:val="none" w:sz="0" w:space="0" w:color="auto"/>
                    <w:right w:val="none" w:sz="0" w:space="0" w:color="auto"/>
                  </w:divBdr>
                  <w:divsChild>
                    <w:div w:id="2133474632">
                      <w:marLeft w:val="0"/>
                      <w:marRight w:val="0"/>
                      <w:marTop w:val="0"/>
                      <w:marBottom w:val="0"/>
                      <w:divBdr>
                        <w:top w:val="none" w:sz="0" w:space="0" w:color="auto"/>
                        <w:left w:val="none" w:sz="0" w:space="0" w:color="auto"/>
                        <w:bottom w:val="none" w:sz="0" w:space="0" w:color="auto"/>
                        <w:right w:val="none" w:sz="0" w:space="0" w:color="auto"/>
                      </w:divBdr>
                      <w:divsChild>
                        <w:div w:id="1928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9189">
              <w:marLeft w:val="0"/>
              <w:marRight w:val="0"/>
              <w:marTop w:val="100"/>
              <w:marBottom w:val="100"/>
              <w:divBdr>
                <w:top w:val="none" w:sz="0" w:space="0" w:color="auto"/>
                <w:left w:val="none" w:sz="0" w:space="0" w:color="auto"/>
                <w:bottom w:val="none" w:sz="0" w:space="0" w:color="auto"/>
                <w:right w:val="none" w:sz="0" w:space="0" w:color="auto"/>
              </w:divBdr>
              <w:divsChild>
                <w:div w:id="87891469">
                  <w:marLeft w:val="0"/>
                  <w:marRight w:val="0"/>
                  <w:marTop w:val="0"/>
                  <w:marBottom w:val="0"/>
                  <w:divBdr>
                    <w:top w:val="none" w:sz="0" w:space="0" w:color="auto"/>
                    <w:left w:val="none" w:sz="0" w:space="0" w:color="auto"/>
                    <w:bottom w:val="none" w:sz="0" w:space="0" w:color="auto"/>
                    <w:right w:val="none" w:sz="0" w:space="0" w:color="auto"/>
                  </w:divBdr>
                  <w:divsChild>
                    <w:div w:id="1184173084">
                      <w:marLeft w:val="0"/>
                      <w:marRight w:val="0"/>
                      <w:marTop w:val="0"/>
                      <w:marBottom w:val="0"/>
                      <w:divBdr>
                        <w:top w:val="none" w:sz="0" w:space="0" w:color="auto"/>
                        <w:left w:val="none" w:sz="0" w:space="0" w:color="auto"/>
                        <w:bottom w:val="none" w:sz="0" w:space="0" w:color="auto"/>
                        <w:right w:val="none" w:sz="0" w:space="0" w:color="auto"/>
                      </w:divBdr>
                      <w:divsChild>
                        <w:div w:id="1030110217">
                          <w:marLeft w:val="0"/>
                          <w:marRight w:val="0"/>
                          <w:marTop w:val="0"/>
                          <w:marBottom w:val="0"/>
                          <w:divBdr>
                            <w:top w:val="none" w:sz="0" w:space="0" w:color="auto"/>
                            <w:left w:val="none" w:sz="0" w:space="0" w:color="auto"/>
                            <w:bottom w:val="none" w:sz="0" w:space="0" w:color="auto"/>
                            <w:right w:val="none" w:sz="0" w:space="0" w:color="auto"/>
                          </w:divBdr>
                        </w:div>
                      </w:divsChild>
                    </w:div>
                    <w:div w:id="277178221">
                      <w:marLeft w:val="0"/>
                      <w:marRight w:val="0"/>
                      <w:marTop w:val="0"/>
                      <w:marBottom w:val="0"/>
                      <w:divBdr>
                        <w:top w:val="none" w:sz="0" w:space="0" w:color="auto"/>
                        <w:left w:val="none" w:sz="0" w:space="0" w:color="auto"/>
                        <w:bottom w:val="none" w:sz="0" w:space="0" w:color="auto"/>
                        <w:right w:val="none" w:sz="0" w:space="0" w:color="auto"/>
                      </w:divBdr>
                    </w:div>
                    <w:div w:id="1891304225">
                      <w:marLeft w:val="0"/>
                      <w:marRight w:val="0"/>
                      <w:marTop w:val="0"/>
                      <w:marBottom w:val="0"/>
                      <w:divBdr>
                        <w:top w:val="none" w:sz="0" w:space="0" w:color="auto"/>
                        <w:left w:val="none" w:sz="0" w:space="0" w:color="auto"/>
                        <w:bottom w:val="none" w:sz="0" w:space="0" w:color="auto"/>
                        <w:right w:val="none" w:sz="0" w:space="0" w:color="auto"/>
                      </w:divBdr>
                    </w:div>
                    <w:div w:id="1949464644">
                      <w:marLeft w:val="0"/>
                      <w:marRight w:val="0"/>
                      <w:marTop w:val="0"/>
                      <w:marBottom w:val="0"/>
                      <w:divBdr>
                        <w:top w:val="none" w:sz="0" w:space="0" w:color="auto"/>
                        <w:left w:val="none" w:sz="0" w:space="0" w:color="auto"/>
                        <w:bottom w:val="none" w:sz="0" w:space="0" w:color="auto"/>
                        <w:right w:val="none" w:sz="0" w:space="0" w:color="auto"/>
                      </w:divBdr>
                      <w:divsChild>
                        <w:div w:id="144589680">
                          <w:marLeft w:val="0"/>
                          <w:marRight w:val="0"/>
                          <w:marTop w:val="0"/>
                          <w:marBottom w:val="0"/>
                          <w:divBdr>
                            <w:top w:val="none" w:sz="0" w:space="0" w:color="auto"/>
                            <w:left w:val="none" w:sz="0" w:space="0" w:color="auto"/>
                            <w:bottom w:val="none" w:sz="0" w:space="0" w:color="auto"/>
                            <w:right w:val="none" w:sz="0" w:space="0" w:color="auto"/>
                          </w:divBdr>
                        </w:div>
                        <w:div w:id="744566320">
                          <w:marLeft w:val="0"/>
                          <w:marRight w:val="0"/>
                          <w:marTop w:val="0"/>
                          <w:marBottom w:val="0"/>
                          <w:divBdr>
                            <w:top w:val="none" w:sz="0" w:space="0" w:color="auto"/>
                            <w:left w:val="none" w:sz="0" w:space="0" w:color="auto"/>
                            <w:bottom w:val="none" w:sz="0" w:space="0" w:color="auto"/>
                            <w:right w:val="none" w:sz="0" w:space="0" w:color="auto"/>
                          </w:divBdr>
                          <w:divsChild>
                            <w:div w:id="1179196095">
                              <w:marLeft w:val="0"/>
                              <w:marRight w:val="0"/>
                              <w:marTop w:val="0"/>
                              <w:marBottom w:val="0"/>
                              <w:divBdr>
                                <w:top w:val="none" w:sz="0" w:space="0" w:color="auto"/>
                                <w:left w:val="none" w:sz="0" w:space="0" w:color="auto"/>
                                <w:bottom w:val="none" w:sz="0" w:space="0" w:color="auto"/>
                                <w:right w:val="none" w:sz="0" w:space="0" w:color="auto"/>
                              </w:divBdr>
                              <w:divsChild>
                                <w:div w:id="982660427">
                                  <w:marLeft w:val="0"/>
                                  <w:marRight w:val="0"/>
                                  <w:marTop w:val="0"/>
                                  <w:marBottom w:val="0"/>
                                  <w:divBdr>
                                    <w:top w:val="none" w:sz="0" w:space="0" w:color="auto"/>
                                    <w:left w:val="none" w:sz="0" w:space="0" w:color="auto"/>
                                    <w:bottom w:val="none" w:sz="0" w:space="0" w:color="auto"/>
                                    <w:right w:val="none" w:sz="0" w:space="0" w:color="auto"/>
                                  </w:divBdr>
                                </w:div>
                                <w:div w:id="316571469">
                                  <w:marLeft w:val="0"/>
                                  <w:marRight w:val="0"/>
                                  <w:marTop w:val="0"/>
                                  <w:marBottom w:val="0"/>
                                  <w:divBdr>
                                    <w:top w:val="none" w:sz="0" w:space="0" w:color="auto"/>
                                    <w:left w:val="none" w:sz="0" w:space="0" w:color="auto"/>
                                    <w:bottom w:val="none" w:sz="0" w:space="0" w:color="auto"/>
                                    <w:right w:val="none" w:sz="0" w:space="0" w:color="auto"/>
                                  </w:divBdr>
                                </w:div>
                                <w:div w:id="1211040248">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08339">
              <w:marLeft w:val="0"/>
              <w:marRight w:val="0"/>
              <w:marTop w:val="0"/>
              <w:marBottom w:val="0"/>
              <w:divBdr>
                <w:top w:val="none" w:sz="0" w:space="0" w:color="auto"/>
                <w:left w:val="none" w:sz="0" w:space="0" w:color="auto"/>
                <w:bottom w:val="none" w:sz="0" w:space="0" w:color="auto"/>
                <w:right w:val="none" w:sz="0" w:space="0" w:color="auto"/>
              </w:divBdr>
              <w:divsChild>
                <w:div w:id="1430201533">
                  <w:marLeft w:val="0"/>
                  <w:marRight w:val="0"/>
                  <w:marTop w:val="0"/>
                  <w:marBottom w:val="0"/>
                  <w:divBdr>
                    <w:top w:val="none" w:sz="0" w:space="0" w:color="auto"/>
                    <w:left w:val="none" w:sz="0" w:space="0" w:color="auto"/>
                    <w:bottom w:val="none" w:sz="0" w:space="0" w:color="auto"/>
                    <w:right w:val="none" w:sz="0" w:space="0" w:color="auto"/>
                  </w:divBdr>
                  <w:divsChild>
                    <w:div w:id="438378017">
                      <w:marLeft w:val="0"/>
                      <w:marRight w:val="0"/>
                      <w:marTop w:val="0"/>
                      <w:marBottom w:val="0"/>
                      <w:divBdr>
                        <w:top w:val="none" w:sz="0" w:space="0" w:color="auto"/>
                        <w:left w:val="none" w:sz="0" w:space="0" w:color="auto"/>
                        <w:bottom w:val="none" w:sz="0" w:space="0" w:color="auto"/>
                        <w:right w:val="none" w:sz="0" w:space="0" w:color="auto"/>
                      </w:divBdr>
                    </w:div>
                    <w:div w:id="2049379571">
                      <w:marLeft w:val="0"/>
                      <w:marRight w:val="0"/>
                      <w:marTop w:val="0"/>
                      <w:marBottom w:val="0"/>
                      <w:divBdr>
                        <w:top w:val="none" w:sz="0" w:space="0" w:color="auto"/>
                        <w:left w:val="none" w:sz="0" w:space="0" w:color="auto"/>
                        <w:bottom w:val="none" w:sz="0" w:space="0" w:color="auto"/>
                        <w:right w:val="none" w:sz="0" w:space="0" w:color="auto"/>
                      </w:divBdr>
                      <w:divsChild>
                        <w:div w:id="789469463">
                          <w:marLeft w:val="0"/>
                          <w:marRight w:val="0"/>
                          <w:marTop w:val="0"/>
                          <w:marBottom w:val="0"/>
                          <w:divBdr>
                            <w:top w:val="none" w:sz="0" w:space="0" w:color="auto"/>
                            <w:left w:val="none" w:sz="0" w:space="0" w:color="auto"/>
                            <w:bottom w:val="none" w:sz="0" w:space="0" w:color="auto"/>
                            <w:right w:val="none" w:sz="0" w:space="0" w:color="auto"/>
                          </w:divBdr>
                          <w:divsChild>
                            <w:div w:id="1854687739">
                              <w:marLeft w:val="0"/>
                              <w:marRight w:val="0"/>
                              <w:marTop w:val="0"/>
                              <w:marBottom w:val="0"/>
                              <w:divBdr>
                                <w:top w:val="none" w:sz="0" w:space="0" w:color="auto"/>
                                <w:left w:val="none" w:sz="0" w:space="0" w:color="auto"/>
                                <w:bottom w:val="none" w:sz="0" w:space="0" w:color="auto"/>
                                <w:right w:val="none" w:sz="0" w:space="0" w:color="auto"/>
                              </w:divBdr>
                            </w:div>
                            <w:div w:id="1246064485">
                              <w:marLeft w:val="0"/>
                              <w:marRight w:val="0"/>
                              <w:marTop w:val="0"/>
                              <w:marBottom w:val="0"/>
                              <w:divBdr>
                                <w:top w:val="none" w:sz="0" w:space="0" w:color="auto"/>
                                <w:left w:val="none" w:sz="0" w:space="0" w:color="auto"/>
                                <w:bottom w:val="none" w:sz="0" w:space="0" w:color="auto"/>
                                <w:right w:val="none" w:sz="0" w:space="0" w:color="auto"/>
                              </w:divBdr>
                            </w:div>
                            <w:div w:id="273949534">
                              <w:marLeft w:val="0"/>
                              <w:marRight w:val="0"/>
                              <w:marTop w:val="0"/>
                              <w:marBottom w:val="0"/>
                              <w:divBdr>
                                <w:top w:val="none" w:sz="0" w:space="0" w:color="auto"/>
                                <w:left w:val="none" w:sz="0" w:space="0" w:color="auto"/>
                                <w:bottom w:val="none" w:sz="0" w:space="0" w:color="auto"/>
                                <w:right w:val="none" w:sz="0" w:space="0" w:color="auto"/>
                              </w:divBdr>
                            </w:div>
                            <w:div w:id="1778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6212">
                  <w:marLeft w:val="0"/>
                  <w:marRight w:val="0"/>
                  <w:marTop w:val="0"/>
                  <w:marBottom w:val="0"/>
                  <w:divBdr>
                    <w:top w:val="none" w:sz="0" w:space="0" w:color="auto"/>
                    <w:left w:val="none" w:sz="0" w:space="0" w:color="auto"/>
                    <w:bottom w:val="none" w:sz="0" w:space="0" w:color="auto"/>
                    <w:right w:val="none" w:sz="0" w:space="0" w:color="auto"/>
                  </w:divBdr>
                  <w:divsChild>
                    <w:div w:id="1130855691">
                      <w:marLeft w:val="0"/>
                      <w:marRight w:val="0"/>
                      <w:marTop w:val="0"/>
                      <w:marBottom w:val="0"/>
                      <w:divBdr>
                        <w:top w:val="none" w:sz="0" w:space="0" w:color="auto"/>
                        <w:left w:val="none" w:sz="0" w:space="0" w:color="auto"/>
                        <w:bottom w:val="none" w:sz="0" w:space="0" w:color="auto"/>
                        <w:right w:val="none" w:sz="0" w:space="0" w:color="auto"/>
                      </w:divBdr>
                    </w:div>
                    <w:div w:id="420877994">
                      <w:marLeft w:val="0"/>
                      <w:marRight w:val="0"/>
                      <w:marTop w:val="0"/>
                      <w:marBottom w:val="0"/>
                      <w:divBdr>
                        <w:top w:val="none" w:sz="0" w:space="0" w:color="auto"/>
                        <w:left w:val="none" w:sz="0" w:space="0" w:color="auto"/>
                        <w:bottom w:val="none" w:sz="0" w:space="0" w:color="auto"/>
                        <w:right w:val="none" w:sz="0" w:space="0" w:color="auto"/>
                      </w:divBdr>
                    </w:div>
                    <w:div w:id="1899780336">
                      <w:marLeft w:val="0"/>
                      <w:marRight w:val="0"/>
                      <w:marTop w:val="0"/>
                      <w:marBottom w:val="0"/>
                      <w:divBdr>
                        <w:top w:val="none" w:sz="0" w:space="0" w:color="auto"/>
                        <w:left w:val="none" w:sz="0" w:space="0" w:color="auto"/>
                        <w:bottom w:val="none" w:sz="0" w:space="0" w:color="auto"/>
                        <w:right w:val="none" w:sz="0" w:space="0" w:color="auto"/>
                      </w:divBdr>
                    </w:div>
                    <w:div w:id="903024657">
                      <w:marLeft w:val="0"/>
                      <w:marRight w:val="0"/>
                      <w:marTop w:val="0"/>
                      <w:marBottom w:val="0"/>
                      <w:divBdr>
                        <w:top w:val="none" w:sz="0" w:space="0" w:color="auto"/>
                        <w:left w:val="none" w:sz="0" w:space="0" w:color="auto"/>
                        <w:bottom w:val="none" w:sz="0" w:space="0" w:color="auto"/>
                        <w:right w:val="none" w:sz="0" w:space="0" w:color="auto"/>
                      </w:divBdr>
                    </w:div>
                    <w:div w:id="1144931281">
                      <w:marLeft w:val="0"/>
                      <w:marRight w:val="0"/>
                      <w:marTop w:val="0"/>
                      <w:marBottom w:val="0"/>
                      <w:divBdr>
                        <w:top w:val="none" w:sz="0" w:space="0" w:color="auto"/>
                        <w:left w:val="none" w:sz="0" w:space="0" w:color="auto"/>
                        <w:bottom w:val="none" w:sz="0" w:space="0" w:color="auto"/>
                        <w:right w:val="none" w:sz="0" w:space="0" w:color="auto"/>
                      </w:divBdr>
                    </w:div>
                    <w:div w:id="310526100">
                      <w:marLeft w:val="0"/>
                      <w:marRight w:val="0"/>
                      <w:marTop w:val="0"/>
                      <w:marBottom w:val="0"/>
                      <w:divBdr>
                        <w:top w:val="none" w:sz="0" w:space="0" w:color="auto"/>
                        <w:left w:val="none" w:sz="0" w:space="0" w:color="auto"/>
                        <w:bottom w:val="none" w:sz="0" w:space="0" w:color="auto"/>
                        <w:right w:val="none" w:sz="0" w:space="0" w:color="auto"/>
                      </w:divBdr>
                    </w:div>
                    <w:div w:id="624196395">
                      <w:marLeft w:val="0"/>
                      <w:marRight w:val="0"/>
                      <w:marTop w:val="0"/>
                      <w:marBottom w:val="0"/>
                      <w:divBdr>
                        <w:top w:val="none" w:sz="0" w:space="0" w:color="auto"/>
                        <w:left w:val="none" w:sz="0" w:space="0" w:color="auto"/>
                        <w:bottom w:val="none" w:sz="0" w:space="0" w:color="auto"/>
                        <w:right w:val="none" w:sz="0" w:space="0" w:color="auto"/>
                      </w:divBdr>
                    </w:div>
                    <w:div w:id="1844474451">
                      <w:marLeft w:val="0"/>
                      <w:marRight w:val="0"/>
                      <w:marTop w:val="0"/>
                      <w:marBottom w:val="0"/>
                      <w:divBdr>
                        <w:top w:val="none" w:sz="0" w:space="0" w:color="auto"/>
                        <w:left w:val="none" w:sz="0" w:space="0" w:color="auto"/>
                        <w:bottom w:val="none" w:sz="0" w:space="0" w:color="auto"/>
                        <w:right w:val="none" w:sz="0" w:space="0" w:color="auto"/>
                      </w:divBdr>
                    </w:div>
                    <w:div w:id="1536039496">
                      <w:marLeft w:val="0"/>
                      <w:marRight w:val="0"/>
                      <w:marTop w:val="0"/>
                      <w:marBottom w:val="0"/>
                      <w:divBdr>
                        <w:top w:val="none" w:sz="0" w:space="0" w:color="auto"/>
                        <w:left w:val="none" w:sz="0" w:space="0" w:color="auto"/>
                        <w:bottom w:val="none" w:sz="0" w:space="0" w:color="auto"/>
                        <w:right w:val="none" w:sz="0" w:space="0" w:color="auto"/>
                      </w:divBdr>
                    </w:div>
                    <w:div w:id="551699053">
                      <w:marLeft w:val="0"/>
                      <w:marRight w:val="0"/>
                      <w:marTop w:val="0"/>
                      <w:marBottom w:val="0"/>
                      <w:divBdr>
                        <w:top w:val="none" w:sz="0" w:space="0" w:color="auto"/>
                        <w:left w:val="none" w:sz="0" w:space="0" w:color="auto"/>
                        <w:bottom w:val="none" w:sz="0" w:space="0" w:color="auto"/>
                        <w:right w:val="none" w:sz="0" w:space="0" w:color="auto"/>
                      </w:divBdr>
                    </w:div>
                    <w:div w:id="1685401736">
                      <w:marLeft w:val="0"/>
                      <w:marRight w:val="0"/>
                      <w:marTop w:val="0"/>
                      <w:marBottom w:val="0"/>
                      <w:divBdr>
                        <w:top w:val="none" w:sz="0" w:space="0" w:color="auto"/>
                        <w:left w:val="none" w:sz="0" w:space="0" w:color="auto"/>
                        <w:bottom w:val="none" w:sz="0" w:space="0" w:color="auto"/>
                        <w:right w:val="none" w:sz="0" w:space="0" w:color="auto"/>
                      </w:divBdr>
                    </w:div>
                    <w:div w:id="740105734">
                      <w:marLeft w:val="0"/>
                      <w:marRight w:val="0"/>
                      <w:marTop w:val="0"/>
                      <w:marBottom w:val="0"/>
                      <w:divBdr>
                        <w:top w:val="none" w:sz="0" w:space="0" w:color="auto"/>
                        <w:left w:val="none" w:sz="0" w:space="0" w:color="auto"/>
                        <w:bottom w:val="none" w:sz="0" w:space="0" w:color="auto"/>
                        <w:right w:val="none" w:sz="0" w:space="0" w:color="auto"/>
                      </w:divBdr>
                    </w:div>
                    <w:div w:id="1277449329">
                      <w:marLeft w:val="0"/>
                      <w:marRight w:val="0"/>
                      <w:marTop w:val="0"/>
                      <w:marBottom w:val="0"/>
                      <w:divBdr>
                        <w:top w:val="none" w:sz="0" w:space="0" w:color="auto"/>
                        <w:left w:val="none" w:sz="0" w:space="0" w:color="auto"/>
                        <w:bottom w:val="none" w:sz="0" w:space="0" w:color="auto"/>
                        <w:right w:val="none" w:sz="0" w:space="0" w:color="auto"/>
                      </w:divBdr>
                    </w:div>
                    <w:div w:id="815487847">
                      <w:marLeft w:val="0"/>
                      <w:marRight w:val="0"/>
                      <w:marTop w:val="0"/>
                      <w:marBottom w:val="0"/>
                      <w:divBdr>
                        <w:top w:val="none" w:sz="0" w:space="0" w:color="auto"/>
                        <w:left w:val="none" w:sz="0" w:space="0" w:color="auto"/>
                        <w:bottom w:val="none" w:sz="0" w:space="0" w:color="auto"/>
                        <w:right w:val="none" w:sz="0" w:space="0" w:color="auto"/>
                      </w:divBdr>
                    </w:div>
                  </w:divsChild>
                </w:div>
                <w:div w:id="2099666606">
                  <w:marLeft w:val="0"/>
                  <w:marRight w:val="0"/>
                  <w:marTop w:val="0"/>
                  <w:marBottom w:val="480"/>
                  <w:divBdr>
                    <w:top w:val="none" w:sz="0" w:space="0" w:color="auto"/>
                    <w:left w:val="none" w:sz="0" w:space="0" w:color="auto"/>
                    <w:bottom w:val="none" w:sz="0" w:space="0" w:color="auto"/>
                    <w:right w:val="none" w:sz="0" w:space="0" w:color="auto"/>
                  </w:divBdr>
                  <w:divsChild>
                    <w:div w:id="1361200820">
                      <w:marLeft w:val="0"/>
                      <w:marRight w:val="0"/>
                      <w:marTop w:val="0"/>
                      <w:marBottom w:val="0"/>
                      <w:divBdr>
                        <w:top w:val="none" w:sz="0" w:space="0" w:color="auto"/>
                        <w:left w:val="none" w:sz="0" w:space="0" w:color="auto"/>
                        <w:bottom w:val="none" w:sz="0" w:space="0" w:color="auto"/>
                        <w:right w:val="none" w:sz="0" w:space="0" w:color="auto"/>
                      </w:divBdr>
                      <w:divsChild>
                        <w:div w:id="1190803065">
                          <w:marLeft w:val="0"/>
                          <w:marRight w:val="0"/>
                          <w:marTop w:val="0"/>
                          <w:marBottom w:val="0"/>
                          <w:divBdr>
                            <w:top w:val="none" w:sz="0" w:space="0" w:color="auto"/>
                            <w:left w:val="none" w:sz="0" w:space="0" w:color="auto"/>
                            <w:bottom w:val="none" w:sz="0" w:space="0" w:color="auto"/>
                            <w:right w:val="none" w:sz="0" w:space="0" w:color="auto"/>
                          </w:divBdr>
                        </w:div>
                        <w:div w:id="1291130281">
                          <w:marLeft w:val="0"/>
                          <w:marRight w:val="0"/>
                          <w:marTop w:val="0"/>
                          <w:marBottom w:val="0"/>
                          <w:divBdr>
                            <w:top w:val="none" w:sz="0" w:space="0" w:color="auto"/>
                            <w:left w:val="none" w:sz="0" w:space="0" w:color="auto"/>
                            <w:bottom w:val="none" w:sz="0" w:space="0" w:color="auto"/>
                            <w:right w:val="none" w:sz="0" w:space="0" w:color="auto"/>
                          </w:divBdr>
                        </w:div>
                        <w:div w:id="8878409">
                          <w:marLeft w:val="0"/>
                          <w:marRight w:val="0"/>
                          <w:marTop w:val="0"/>
                          <w:marBottom w:val="0"/>
                          <w:divBdr>
                            <w:top w:val="none" w:sz="0" w:space="0" w:color="auto"/>
                            <w:left w:val="none" w:sz="0" w:space="0" w:color="auto"/>
                            <w:bottom w:val="none" w:sz="0" w:space="0" w:color="auto"/>
                            <w:right w:val="none" w:sz="0" w:space="0" w:color="auto"/>
                          </w:divBdr>
                        </w:div>
                        <w:div w:id="479738075">
                          <w:marLeft w:val="0"/>
                          <w:marRight w:val="0"/>
                          <w:marTop w:val="0"/>
                          <w:marBottom w:val="0"/>
                          <w:divBdr>
                            <w:top w:val="none" w:sz="0" w:space="0" w:color="auto"/>
                            <w:left w:val="none" w:sz="0" w:space="0" w:color="auto"/>
                            <w:bottom w:val="none" w:sz="0" w:space="0" w:color="auto"/>
                            <w:right w:val="none" w:sz="0" w:space="0" w:color="auto"/>
                          </w:divBdr>
                        </w:div>
                      </w:divsChild>
                    </w:div>
                    <w:div w:id="20105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552">
          <w:marLeft w:val="0"/>
          <w:marRight w:val="0"/>
          <w:marTop w:val="0"/>
          <w:marBottom w:val="90"/>
          <w:divBdr>
            <w:top w:val="none" w:sz="0" w:space="0" w:color="auto"/>
            <w:left w:val="none" w:sz="0" w:space="0" w:color="auto"/>
            <w:bottom w:val="none" w:sz="0" w:space="0" w:color="auto"/>
            <w:right w:val="none" w:sz="0" w:space="0" w:color="auto"/>
          </w:divBdr>
          <w:divsChild>
            <w:div w:id="924848677">
              <w:marLeft w:val="0"/>
              <w:marRight w:val="0"/>
              <w:marTop w:val="0"/>
              <w:marBottom w:val="0"/>
              <w:divBdr>
                <w:top w:val="none" w:sz="0" w:space="0" w:color="auto"/>
                <w:left w:val="none" w:sz="0" w:space="0" w:color="auto"/>
                <w:bottom w:val="none" w:sz="0" w:space="0" w:color="auto"/>
                <w:right w:val="none" w:sz="0" w:space="0" w:color="auto"/>
              </w:divBdr>
            </w:div>
            <w:div w:id="1659647830">
              <w:marLeft w:val="0"/>
              <w:marRight w:val="0"/>
              <w:marTop w:val="0"/>
              <w:marBottom w:val="0"/>
              <w:divBdr>
                <w:top w:val="none" w:sz="0" w:space="0" w:color="auto"/>
                <w:left w:val="none" w:sz="0" w:space="0" w:color="auto"/>
                <w:bottom w:val="none" w:sz="0" w:space="0" w:color="auto"/>
                <w:right w:val="none" w:sz="0" w:space="0" w:color="auto"/>
              </w:divBdr>
              <w:divsChild>
                <w:div w:id="399065458">
                  <w:marLeft w:val="0"/>
                  <w:marRight w:val="0"/>
                  <w:marTop w:val="0"/>
                  <w:marBottom w:val="0"/>
                  <w:divBdr>
                    <w:top w:val="none" w:sz="0" w:space="0" w:color="auto"/>
                    <w:left w:val="none" w:sz="0" w:space="0" w:color="auto"/>
                    <w:bottom w:val="single" w:sz="6" w:space="0" w:color="E1E1E1"/>
                    <w:right w:val="none" w:sz="0" w:space="0" w:color="auto"/>
                  </w:divBdr>
                  <w:divsChild>
                    <w:div w:id="559823286">
                      <w:marLeft w:val="0"/>
                      <w:marRight w:val="0"/>
                      <w:marTop w:val="0"/>
                      <w:marBottom w:val="0"/>
                      <w:divBdr>
                        <w:top w:val="none" w:sz="0" w:space="0" w:color="auto"/>
                        <w:left w:val="none" w:sz="0" w:space="0" w:color="auto"/>
                        <w:bottom w:val="none" w:sz="0" w:space="0" w:color="auto"/>
                        <w:right w:val="none" w:sz="0" w:space="0" w:color="auto"/>
                      </w:divBdr>
                      <w:divsChild>
                        <w:div w:id="150603944">
                          <w:marLeft w:val="0"/>
                          <w:marRight w:val="0"/>
                          <w:marTop w:val="0"/>
                          <w:marBottom w:val="0"/>
                          <w:divBdr>
                            <w:top w:val="none" w:sz="0" w:space="0" w:color="auto"/>
                            <w:left w:val="none" w:sz="0" w:space="0" w:color="auto"/>
                            <w:bottom w:val="none" w:sz="0" w:space="0" w:color="auto"/>
                            <w:right w:val="none" w:sz="0" w:space="0" w:color="auto"/>
                          </w:divBdr>
                        </w:div>
                        <w:div w:id="535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861">
                  <w:marLeft w:val="270"/>
                  <w:marRight w:val="270"/>
                  <w:marTop w:val="150"/>
                  <w:marBottom w:val="225"/>
                  <w:divBdr>
                    <w:top w:val="none" w:sz="0" w:space="0" w:color="auto"/>
                    <w:left w:val="none" w:sz="0" w:space="0" w:color="auto"/>
                    <w:bottom w:val="none" w:sz="0" w:space="0" w:color="auto"/>
                    <w:right w:val="none" w:sz="0" w:space="0" w:color="auto"/>
                  </w:divBdr>
                </w:div>
                <w:div w:id="878205365">
                  <w:marLeft w:val="0"/>
                  <w:marRight w:val="0"/>
                  <w:marTop w:val="180"/>
                  <w:marBottom w:val="0"/>
                  <w:divBdr>
                    <w:top w:val="none" w:sz="0" w:space="0" w:color="auto"/>
                    <w:left w:val="none" w:sz="0" w:space="0" w:color="auto"/>
                    <w:bottom w:val="none" w:sz="0" w:space="0" w:color="auto"/>
                    <w:right w:val="none" w:sz="0" w:space="0" w:color="auto"/>
                  </w:divBdr>
                </w:div>
                <w:div w:id="378436796">
                  <w:marLeft w:val="270"/>
                  <w:marRight w:val="270"/>
                  <w:marTop w:val="150"/>
                  <w:marBottom w:val="150"/>
                  <w:divBdr>
                    <w:top w:val="none" w:sz="0" w:space="0" w:color="auto"/>
                    <w:left w:val="none" w:sz="0" w:space="0" w:color="auto"/>
                    <w:bottom w:val="none" w:sz="0" w:space="0" w:color="auto"/>
                    <w:right w:val="none" w:sz="0" w:space="0" w:color="auto"/>
                  </w:divBdr>
                  <w:divsChild>
                    <w:div w:id="298070938">
                      <w:marLeft w:val="0"/>
                      <w:marRight w:val="270"/>
                      <w:marTop w:val="0"/>
                      <w:marBottom w:val="0"/>
                      <w:divBdr>
                        <w:top w:val="none" w:sz="0" w:space="0" w:color="auto"/>
                        <w:left w:val="none" w:sz="0" w:space="0" w:color="auto"/>
                        <w:bottom w:val="none" w:sz="0" w:space="0" w:color="auto"/>
                        <w:right w:val="none" w:sz="0" w:space="0" w:color="auto"/>
                      </w:divBdr>
                      <w:divsChild>
                        <w:div w:id="1750073972">
                          <w:marLeft w:val="0"/>
                          <w:marRight w:val="0"/>
                          <w:marTop w:val="0"/>
                          <w:marBottom w:val="0"/>
                          <w:divBdr>
                            <w:top w:val="none" w:sz="0" w:space="0" w:color="auto"/>
                            <w:left w:val="none" w:sz="0" w:space="0" w:color="auto"/>
                            <w:bottom w:val="none" w:sz="0" w:space="0" w:color="auto"/>
                            <w:right w:val="none" w:sz="0" w:space="0" w:color="auto"/>
                          </w:divBdr>
                          <w:divsChild>
                            <w:div w:id="553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620">
              <w:marLeft w:val="0"/>
              <w:marRight w:val="0"/>
              <w:marTop w:val="0"/>
              <w:marBottom w:val="0"/>
              <w:divBdr>
                <w:top w:val="none" w:sz="0" w:space="0" w:color="auto"/>
                <w:left w:val="none" w:sz="0" w:space="0" w:color="auto"/>
                <w:bottom w:val="none" w:sz="0" w:space="0" w:color="auto"/>
                <w:right w:val="none" w:sz="0" w:space="0" w:color="auto"/>
              </w:divBdr>
            </w:div>
          </w:divsChild>
        </w:div>
        <w:div w:id="343899118">
          <w:marLeft w:val="0"/>
          <w:marRight w:val="0"/>
          <w:marTop w:val="0"/>
          <w:marBottom w:val="0"/>
          <w:divBdr>
            <w:top w:val="none" w:sz="0" w:space="0" w:color="auto"/>
            <w:left w:val="none" w:sz="0" w:space="0" w:color="auto"/>
            <w:bottom w:val="none" w:sz="0" w:space="0" w:color="auto"/>
            <w:right w:val="none" w:sz="0" w:space="0" w:color="auto"/>
          </w:divBdr>
          <w:divsChild>
            <w:div w:id="1266379914">
              <w:marLeft w:val="0"/>
              <w:marRight w:val="0"/>
              <w:marTop w:val="0"/>
              <w:marBottom w:val="0"/>
              <w:divBdr>
                <w:top w:val="none" w:sz="0" w:space="0" w:color="auto"/>
                <w:left w:val="none" w:sz="0" w:space="0" w:color="auto"/>
                <w:bottom w:val="none" w:sz="0" w:space="0" w:color="auto"/>
                <w:right w:val="none" w:sz="0" w:space="0" w:color="auto"/>
              </w:divBdr>
              <w:divsChild>
                <w:div w:id="417597180">
                  <w:marLeft w:val="0"/>
                  <w:marRight w:val="0"/>
                  <w:marTop w:val="0"/>
                  <w:marBottom w:val="0"/>
                  <w:divBdr>
                    <w:top w:val="none" w:sz="0" w:space="0" w:color="auto"/>
                    <w:left w:val="none" w:sz="0" w:space="0" w:color="auto"/>
                    <w:bottom w:val="none" w:sz="0" w:space="0" w:color="auto"/>
                    <w:right w:val="none" w:sz="0" w:space="0" w:color="auto"/>
                  </w:divBdr>
                </w:div>
                <w:div w:id="598753279">
                  <w:marLeft w:val="0"/>
                  <w:marRight w:val="0"/>
                  <w:marTop w:val="0"/>
                  <w:marBottom w:val="0"/>
                  <w:divBdr>
                    <w:top w:val="none" w:sz="0" w:space="0" w:color="auto"/>
                    <w:left w:val="none" w:sz="0" w:space="0" w:color="auto"/>
                    <w:bottom w:val="none" w:sz="0" w:space="0" w:color="auto"/>
                    <w:right w:val="none" w:sz="0" w:space="0" w:color="auto"/>
                  </w:divBdr>
                  <w:divsChild>
                    <w:div w:id="601498204">
                      <w:marLeft w:val="0"/>
                      <w:marRight w:val="270"/>
                      <w:marTop w:val="30"/>
                      <w:marBottom w:val="0"/>
                      <w:divBdr>
                        <w:top w:val="none" w:sz="0" w:space="0" w:color="auto"/>
                        <w:left w:val="none" w:sz="0" w:space="0" w:color="auto"/>
                        <w:bottom w:val="none" w:sz="0" w:space="0" w:color="auto"/>
                        <w:right w:val="none" w:sz="0" w:space="0" w:color="auto"/>
                      </w:divBdr>
                      <w:divsChild>
                        <w:div w:id="2001998190">
                          <w:marLeft w:val="0"/>
                          <w:marRight w:val="0"/>
                          <w:marTop w:val="0"/>
                          <w:marBottom w:val="0"/>
                          <w:divBdr>
                            <w:top w:val="none" w:sz="0" w:space="0" w:color="auto"/>
                            <w:left w:val="none" w:sz="0" w:space="0" w:color="auto"/>
                            <w:bottom w:val="none" w:sz="0" w:space="0" w:color="auto"/>
                            <w:right w:val="none" w:sz="0" w:space="0" w:color="auto"/>
                          </w:divBdr>
                          <w:divsChild>
                            <w:div w:id="2145076582">
                              <w:marLeft w:val="0"/>
                              <w:marRight w:val="0"/>
                              <w:marTop w:val="0"/>
                              <w:marBottom w:val="0"/>
                              <w:divBdr>
                                <w:top w:val="none" w:sz="0" w:space="0" w:color="auto"/>
                                <w:left w:val="none" w:sz="0" w:space="0" w:color="auto"/>
                                <w:bottom w:val="none" w:sz="0" w:space="0" w:color="auto"/>
                                <w:right w:val="none" w:sz="0" w:space="0" w:color="auto"/>
                              </w:divBdr>
                              <w:divsChild>
                                <w:div w:id="182715751">
                                  <w:marLeft w:val="0"/>
                                  <w:marRight w:val="0"/>
                                  <w:marTop w:val="0"/>
                                  <w:marBottom w:val="0"/>
                                  <w:divBdr>
                                    <w:top w:val="none" w:sz="0" w:space="0" w:color="auto"/>
                                    <w:left w:val="none" w:sz="0" w:space="0" w:color="auto"/>
                                    <w:bottom w:val="none" w:sz="0" w:space="0" w:color="auto"/>
                                    <w:right w:val="none" w:sz="0" w:space="0" w:color="auto"/>
                                  </w:divBdr>
                                </w:div>
                                <w:div w:id="919682404">
                                  <w:marLeft w:val="0"/>
                                  <w:marRight w:val="0"/>
                                  <w:marTop w:val="0"/>
                                  <w:marBottom w:val="0"/>
                                  <w:divBdr>
                                    <w:top w:val="none" w:sz="0" w:space="0" w:color="auto"/>
                                    <w:left w:val="none" w:sz="0" w:space="0" w:color="auto"/>
                                    <w:bottom w:val="none" w:sz="0" w:space="0" w:color="auto"/>
                                    <w:right w:val="none" w:sz="0" w:space="0" w:color="auto"/>
                                  </w:divBdr>
                                </w:div>
                                <w:div w:id="828323455">
                                  <w:marLeft w:val="0"/>
                                  <w:marRight w:val="0"/>
                                  <w:marTop w:val="0"/>
                                  <w:marBottom w:val="0"/>
                                  <w:divBdr>
                                    <w:top w:val="none" w:sz="0" w:space="0" w:color="auto"/>
                                    <w:left w:val="none" w:sz="0" w:space="0" w:color="auto"/>
                                    <w:bottom w:val="none" w:sz="0" w:space="0" w:color="auto"/>
                                    <w:right w:val="none" w:sz="0" w:space="0" w:color="auto"/>
                                  </w:divBdr>
                                </w:div>
                                <w:div w:id="1145124134">
                                  <w:marLeft w:val="0"/>
                                  <w:marRight w:val="0"/>
                                  <w:marTop w:val="0"/>
                                  <w:marBottom w:val="0"/>
                                  <w:divBdr>
                                    <w:top w:val="none" w:sz="0" w:space="0" w:color="auto"/>
                                    <w:left w:val="none" w:sz="0" w:space="0" w:color="auto"/>
                                    <w:bottom w:val="none" w:sz="0" w:space="0" w:color="auto"/>
                                    <w:right w:val="none" w:sz="0" w:space="0" w:color="auto"/>
                                  </w:divBdr>
                                </w:div>
                              </w:divsChild>
                            </w:div>
                            <w:div w:id="1368722650">
                              <w:marLeft w:val="0"/>
                              <w:marRight w:val="270"/>
                              <w:marTop w:val="30"/>
                              <w:marBottom w:val="270"/>
                              <w:divBdr>
                                <w:top w:val="none" w:sz="0" w:space="0" w:color="auto"/>
                                <w:left w:val="none" w:sz="0" w:space="0" w:color="auto"/>
                                <w:bottom w:val="none" w:sz="0" w:space="0" w:color="auto"/>
                                <w:right w:val="none" w:sz="0" w:space="0" w:color="auto"/>
                              </w:divBdr>
                              <w:divsChild>
                                <w:div w:id="833030163">
                                  <w:marLeft w:val="0"/>
                                  <w:marRight w:val="0"/>
                                  <w:marTop w:val="0"/>
                                  <w:marBottom w:val="0"/>
                                  <w:divBdr>
                                    <w:top w:val="none" w:sz="0" w:space="0" w:color="auto"/>
                                    <w:left w:val="none" w:sz="0" w:space="0" w:color="auto"/>
                                    <w:bottom w:val="none" w:sz="0" w:space="0" w:color="auto"/>
                                    <w:right w:val="none" w:sz="0" w:space="0" w:color="auto"/>
                                  </w:divBdr>
                                  <w:divsChild>
                                    <w:div w:id="13315381">
                                      <w:marLeft w:val="0"/>
                                      <w:marRight w:val="0"/>
                                      <w:marTop w:val="0"/>
                                      <w:marBottom w:val="0"/>
                                      <w:divBdr>
                                        <w:top w:val="single" w:sz="2" w:space="0" w:color="E8E8E8"/>
                                        <w:left w:val="single" w:sz="6" w:space="0" w:color="E8E8E8"/>
                                        <w:bottom w:val="single" w:sz="2" w:space="0" w:color="E8E8E8"/>
                                        <w:right w:val="single" w:sz="6" w:space="0" w:color="E8E8E8"/>
                                      </w:divBdr>
                                      <w:divsChild>
                                        <w:div w:id="1745911143">
                                          <w:marLeft w:val="0"/>
                                          <w:marRight w:val="0"/>
                                          <w:marTop w:val="0"/>
                                          <w:marBottom w:val="0"/>
                                          <w:divBdr>
                                            <w:top w:val="none" w:sz="0" w:space="0" w:color="auto"/>
                                            <w:left w:val="none" w:sz="0" w:space="0" w:color="auto"/>
                                            <w:bottom w:val="none" w:sz="0" w:space="0" w:color="auto"/>
                                            <w:right w:val="none" w:sz="0" w:space="0" w:color="auto"/>
                                          </w:divBdr>
                                        </w:div>
                                      </w:divsChild>
                                    </w:div>
                                    <w:div w:id="18700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8719">
                              <w:marLeft w:val="0"/>
                              <w:marRight w:val="270"/>
                              <w:marTop w:val="30"/>
                              <w:marBottom w:val="90"/>
                              <w:divBdr>
                                <w:top w:val="none" w:sz="0" w:space="0" w:color="auto"/>
                                <w:left w:val="none" w:sz="0" w:space="0" w:color="auto"/>
                                <w:bottom w:val="none" w:sz="0" w:space="0" w:color="auto"/>
                                <w:right w:val="none" w:sz="0" w:space="0" w:color="auto"/>
                              </w:divBdr>
                            </w:div>
                            <w:div w:id="1289044396">
                              <w:marLeft w:val="0"/>
                              <w:marRight w:val="0"/>
                              <w:marTop w:val="0"/>
                              <w:marBottom w:val="0"/>
                              <w:divBdr>
                                <w:top w:val="none" w:sz="0" w:space="0" w:color="auto"/>
                                <w:left w:val="none" w:sz="0" w:space="0" w:color="auto"/>
                                <w:bottom w:val="none" w:sz="0" w:space="0" w:color="auto"/>
                                <w:right w:val="none" w:sz="0" w:space="0" w:color="auto"/>
                              </w:divBdr>
                              <w:divsChild>
                                <w:div w:id="588120356">
                                  <w:marLeft w:val="0"/>
                                  <w:marRight w:val="0"/>
                                  <w:marTop w:val="0"/>
                                  <w:marBottom w:val="0"/>
                                  <w:divBdr>
                                    <w:top w:val="none" w:sz="0" w:space="0" w:color="auto"/>
                                    <w:left w:val="none" w:sz="0" w:space="0" w:color="auto"/>
                                    <w:bottom w:val="none" w:sz="0" w:space="0" w:color="auto"/>
                                    <w:right w:val="none" w:sz="0" w:space="0" w:color="auto"/>
                                  </w:divBdr>
                                  <w:divsChild>
                                    <w:div w:id="418983266">
                                      <w:marLeft w:val="0"/>
                                      <w:marRight w:val="0"/>
                                      <w:marTop w:val="0"/>
                                      <w:marBottom w:val="0"/>
                                      <w:divBdr>
                                        <w:top w:val="none" w:sz="0" w:space="0" w:color="auto"/>
                                        <w:left w:val="none" w:sz="0" w:space="0" w:color="auto"/>
                                        <w:bottom w:val="none" w:sz="0" w:space="0" w:color="auto"/>
                                        <w:right w:val="none" w:sz="0" w:space="0" w:color="auto"/>
                                      </w:divBdr>
                                      <w:divsChild>
                                        <w:div w:id="987980784">
                                          <w:marLeft w:val="0"/>
                                          <w:marRight w:val="0"/>
                                          <w:marTop w:val="0"/>
                                          <w:marBottom w:val="0"/>
                                          <w:divBdr>
                                            <w:top w:val="none" w:sz="0" w:space="0" w:color="auto"/>
                                            <w:left w:val="none" w:sz="0" w:space="0" w:color="auto"/>
                                            <w:bottom w:val="none" w:sz="0" w:space="0" w:color="auto"/>
                                            <w:right w:val="none" w:sz="0" w:space="0" w:color="auto"/>
                                          </w:divBdr>
                                          <w:divsChild>
                                            <w:div w:id="1633099179">
                                              <w:marLeft w:val="0"/>
                                              <w:marRight w:val="0"/>
                                              <w:marTop w:val="0"/>
                                              <w:marBottom w:val="0"/>
                                              <w:divBdr>
                                                <w:top w:val="none" w:sz="0" w:space="0" w:color="auto"/>
                                                <w:left w:val="none" w:sz="0" w:space="0" w:color="auto"/>
                                                <w:bottom w:val="none" w:sz="0" w:space="0" w:color="auto"/>
                                                <w:right w:val="none" w:sz="0" w:space="0" w:color="auto"/>
                                              </w:divBdr>
                                              <w:divsChild>
                                                <w:div w:id="449130302">
                                                  <w:marLeft w:val="0"/>
                                                  <w:marRight w:val="0"/>
                                                  <w:marTop w:val="0"/>
                                                  <w:marBottom w:val="0"/>
                                                  <w:divBdr>
                                                    <w:top w:val="none" w:sz="0" w:space="0" w:color="auto"/>
                                                    <w:left w:val="none" w:sz="0" w:space="0" w:color="auto"/>
                                                    <w:bottom w:val="none" w:sz="0" w:space="0" w:color="auto"/>
                                                    <w:right w:val="none" w:sz="0" w:space="0" w:color="auto"/>
                                                  </w:divBdr>
                                                  <w:divsChild>
                                                    <w:div w:id="1009526397">
                                                      <w:marLeft w:val="135"/>
                                                      <w:marRight w:val="135"/>
                                                      <w:marTop w:val="0"/>
                                                      <w:marBottom w:val="0"/>
                                                      <w:divBdr>
                                                        <w:top w:val="single" w:sz="6" w:space="0" w:color="CBCBCB"/>
                                                        <w:left w:val="single" w:sz="6" w:space="0" w:color="CBCBCB"/>
                                                        <w:bottom w:val="single" w:sz="6" w:space="0" w:color="CBCBCB"/>
                                                        <w:right w:val="single" w:sz="6" w:space="0" w:color="CBCBCB"/>
                                                      </w:divBdr>
                                                      <w:divsChild>
                                                        <w:div w:id="135421206">
                                                          <w:marLeft w:val="0"/>
                                                          <w:marRight w:val="0"/>
                                                          <w:marTop w:val="0"/>
                                                          <w:marBottom w:val="0"/>
                                                          <w:divBdr>
                                                            <w:top w:val="none" w:sz="0" w:space="0" w:color="auto"/>
                                                            <w:left w:val="none" w:sz="0" w:space="0" w:color="auto"/>
                                                            <w:bottom w:val="none" w:sz="0" w:space="0" w:color="auto"/>
                                                            <w:right w:val="none" w:sz="0" w:space="0" w:color="auto"/>
                                                          </w:divBdr>
                                                          <w:divsChild>
                                                            <w:div w:id="1214346375">
                                                              <w:marLeft w:val="0"/>
                                                              <w:marRight w:val="0"/>
                                                              <w:marTop w:val="0"/>
                                                              <w:marBottom w:val="0"/>
                                                              <w:divBdr>
                                                                <w:top w:val="none" w:sz="0" w:space="0" w:color="auto"/>
                                                                <w:left w:val="none" w:sz="0" w:space="0" w:color="auto"/>
                                                                <w:bottom w:val="none" w:sz="0" w:space="0" w:color="auto"/>
                                                                <w:right w:val="none" w:sz="0" w:space="0" w:color="auto"/>
                                                              </w:divBdr>
                                                            </w:div>
                                                            <w:div w:id="1769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799290">
                              <w:marLeft w:val="0"/>
                              <w:marRight w:val="0"/>
                              <w:marTop w:val="405"/>
                              <w:marBottom w:val="120"/>
                              <w:divBdr>
                                <w:top w:val="single" w:sz="6" w:space="0" w:color="E8E8E8"/>
                                <w:left w:val="single" w:sz="2" w:space="0" w:color="E8E8E8"/>
                                <w:bottom w:val="single" w:sz="6" w:space="0" w:color="E8E8E8"/>
                                <w:right w:val="single" w:sz="2" w:space="0" w:color="E8E8E8"/>
                              </w:divBdr>
                              <w:divsChild>
                                <w:div w:id="952174327">
                                  <w:marLeft w:val="0"/>
                                  <w:marRight w:val="0"/>
                                  <w:marTop w:val="0"/>
                                  <w:marBottom w:val="0"/>
                                  <w:divBdr>
                                    <w:top w:val="none" w:sz="0" w:space="0" w:color="auto"/>
                                    <w:left w:val="none" w:sz="0" w:space="0" w:color="auto"/>
                                    <w:bottom w:val="none" w:sz="0" w:space="0" w:color="auto"/>
                                    <w:right w:val="none" w:sz="0" w:space="0" w:color="auto"/>
                                  </w:divBdr>
                                </w:div>
                              </w:divsChild>
                            </w:div>
                            <w:div w:id="1425225829">
                              <w:marLeft w:val="0"/>
                              <w:marRight w:val="0"/>
                              <w:marTop w:val="135"/>
                              <w:marBottom w:val="135"/>
                              <w:divBdr>
                                <w:top w:val="none" w:sz="0" w:space="0" w:color="auto"/>
                                <w:left w:val="none" w:sz="0" w:space="0" w:color="auto"/>
                                <w:bottom w:val="none" w:sz="0" w:space="0" w:color="auto"/>
                                <w:right w:val="none" w:sz="0" w:space="0" w:color="auto"/>
                              </w:divBdr>
                              <w:divsChild>
                                <w:div w:id="1037239715">
                                  <w:marLeft w:val="0"/>
                                  <w:marRight w:val="0"/>
                                  <w:marTop w:val="0"/>
                                  <w:marBottom w:val="0"/>
                                  <w:divBdr>
                                    <w:top w:val="none" w:sz="0" w:space="0" w:color="auto"/>
                                    <w:left w:val="none" w:sz="0" w:space="0" w:color="auto"/>
                                    <w:bottom w:val="none" w:sz="0" w:space="0" w:color="auto"/>
                                    <w:right w:val="none" w:sz="0" w:space="0" w:color="auto"/>
                                  </w:divBdr>
                                </w:div>
                                <w:div w:id="258173879">
                                  <w:marLeft w:val="0"/>
                                  <w:marRight w:val="0"/>
                                  <w:marTop w:val="0"/>
                                  <w:marBottom w:val="0"/>
                                  <w:divBdr>
                                    <w:top w:val="single" w:sz="2" w:space="0" w:color="E0E6EC"/>
                                    <w:left w:val="single" w:sz="6" w:space="0" w:color="E0E6EC"/>
                                    <w:bottom w:val="single" w:sz="2" w:space="0" w:color="E0E6EC"/>
                                    <w:right w:val="single" w:sz="6" w:space="0" w:color="E0E6EC"/>
                                  </w:divBdr>
                                  <w:divsChild>
                                    <w:div w:id="1097213673">
                                      <w:marLeft w:val="0"/>
                                      <w:marRight w:val="0"/>
                                      <w:marTop w:val="0"/>
                                      <w:marBottom w:val="0"/>
                                      <w:divBdr>
                                        <w:top w:val="none" w:sz="0" w:space="0" w:color="auto"/>
                                        <w:left w:val="none" w:sz="0" w:space="0" w:color="auto"/>
                                        <w:bottom w:val="none" w:sz="0" w:space="0" w:color="auto"/>
                                        <w:right w:val="none" w:sz="0" w:space="0" w:color="auto"/>
                                      </w:divBdr>
                                    </w:div>
                                    <w:div w:id="1040130915">
                                      <w:marLeft w:val="0"/>
                                      <w:marRight w:val="0"/>
                                      <w:marTop w:val="0"/>
                                      <w:marBottom w:val="0"/>
                                      <w:divBdr>
                                        <w:top w:val="none" w:sz="0" w:space="0" w:color="auto"/>
                                        <w:left w:val="none" w:sz="0" w:space="0" w:color="auto"/>
                                        <w:bottom w:val="none" w:sz="0" w:space="0" w:color="auto"/>
                                        <w:right w:val="none" w:sz="0" w:space="0" w:color="auto"/>
                                      </w:divBdr>
                                      <w:divsChild>
                                        <w:div w:id="2066950137">
                                          <w:marLeft w:val="0"/>
                                          <w:marRight w:val="0"/>
                                          <w:marTop w:val="0"/>
                                          <w:marBottom w:val="0"/>
                                          <w:divBdr>
                                            <w:top w:val="none" w:sz="0" w:space="0" w:color="auto"/>
                                            <w:left w:val="none" w:sz="0" w:space="0" w:color="auto"/>
                                            <w:bottom w:val="none" w:sz="0" w:space="0" w:color="auto"/>
                                            <w:right w:val="none" w:sz="0" w:space="0" w:color="auto"/>
                                          </w:divBdr>
                                          <w:divsChild>
                                            <w:div w:id="192764250">
                                              <w:marLeft w:val="270"/>
                                              <w:marRight w:val="270"/>
                                              <w:marTop w:val="45"/>
                                              <w:marBottom w:val="135"/>
                                              <w:divBdr>
                                                <w:top w:val="none" w:sz="0" w:space="0" w:color="auto"/>
                                                <w:left w:val="none" w:sz="0" w:space="0" w:color="auto"/>
                                                <w:bottom w:val="none" w:sz="0" w:space="0" w:color="auto"/>
                                                <w:right w:val="none" w:sz="0" w:space="0" w:color="auto"/>
                                              </w:divBdr>
                                              <w:divsChild>
                                                <w:div w:id="1238982234">
                                                  <w:marLeft w:val="0"/>
                                                  <w:marRight w:val="0"/>
                                                  <w:marTop w:val="0"/>
                                                  <w:marBottom w:val="0"/>
                                                  <w:divBdr>
                                                    <w:top w:val="none" w:sz="0" w:space="0" w:color="auto"/>
                                                    <w:left w:val="none" w:sz="0" w:space="0" w:color="auto"/>
                                                    <w:bottom w:val="none" w:sz="0" w:space="0" w:color="auto"/>
                                                    <w:right w:val="none" w:sz="0" w:space="0" w:color="auto"/>
                                                  </w:divBdr>
                                                </w:div>
                                                <w:div w:id="1043289928">
                                                  <w:marLeft w:val="0"/>
                                                  <w:marRight w:val="0"/>
                                                  <w:marTop w:val="0"/>
                                                  <w:marBottom w:val="0"/>
                                                  <w:divBdr>
                                                    <w:top w:val="single" w:sz="2" w:space="5" w:color="EDF3FB"/>
                                                    <w:left w:val="single" w:sz="6" w:space="9" w:color="EDF3FB"/>
                                                    <w:bottom w:val="single" w:sz="2" w:space="6" w:color="EDF3FB"/>
                                                    <w:right w:val="single" w:sz="6" w:space="9" w:color="EDF3FB"/>
                                                  </w:divBdr>
                                                </w:div>
                                                <w:div w:id="2060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598">
                                          <w:marLeft w:val="270"/>
                                          <w:marRight w:val="270"/>
                                          <w:marTop w:val="0"/>
                                          <w:marBottom w:val="0"/>
                                          <w:divBdr>
                                            <w:top w:val="none" w:sz="0" w:space="0" w:color="auto"/>
                                            <w:left w:val="none" w:sz="0" w:space="0" w:color="auto"/>
                                            <w:bottom w:val="none" w:sz="0" w:space="0" w:color="auto"/>
                                            <w:right w:val="none" w:sz="0" w:space="0" w:color="auto"/>
                                          </w:divBdr>
                                          <w:divsChild>
                                            <w:div w:id="1188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4548">
                                  <w:marLeft w:val="0"/>
                                  <w:marRight w:val="0"/>
                                  <w:marTop w:val="0"/>
                                  <w:marBottom w:val="0"/>
                                  <w:divBdr>
                                    <w:top w:val="none" w:sz="0" w:space="0" w:color="auto"/>
                                    <w:left w:val="none" w:sz="0" w:space="0" w:color="auto"/>
                                    <w:bottom w:val="none" w:sz="0" w:space="0" w:color="auto"/>
                                    <w:right w:val="none" w:sz="0" w:space="0" w:color="auto"/>
                                  </w:divBdr>
                                </w:div>
                              </w:divsChild>
                            </w:div>
                            <w:div w:id="883710705">
                              <w:marLeft w:val="0"/>
                              <w:marRight w:val="0"/>
                              <w:marTop w:val="225"/>
                              <w:marBottom w:val="225"/>
                              <w:divBdr>
                                <w:top w:val="none" w:sz="0" w:space="0" w:color="auto"/>
                                <w:left w:val="none" w:sz="0" w:space="0" w:color="auto"/>
                                <w:bottom w:val="none" w:sz="0" w:space="0" w:color="auto"/>
                                <w:right w:val="none" w:sz="0" w:space="0" w:color="auto"/>
                              </w:divBdr>
                              <w:divsChild>
                                <w:div w:id="1747917887">
                                  <w:marLeft w:val="0"/>
                                  <w:marRight w:val="0"/>
                                  <w:marTop w:val="0"/>
                                  <w:marBottom w:val="0"/>
                                  <w:divBdr>
                                    <w:top w:val="none" w:sz="0" w:space="0" w:color="auto"/>
                                    <w:left w:val="none" w:sz="0" w:space="0" w:color="auto"/>
                                    <w:bottom w:val="none" w:sz="0" w:space="0" w:color="auto"/>
                                    <w:right w:val="none" w:sz="0" w:space="0" w:color="auto"/>
                                  </w:divBdr>
                                  <w:divsChild>
                                    <w:div w:id="513959774">
                                      <w:marLeft w:val="0"/>
                                      <w:marRight w:val="0"/>
                                      <w:marTop w:val="0"/>
                                      <w:marBottom w:val="0"/>
                                      <w:divBdr>
                                        <w:top w:val="none" w:sz="0" w:space="0" w:color="auto"/>
                                        <w:left w:val="none" w:sz="0" w:space="0" w:color="auto"/>
                                        <w:bottom w:val="none" w:sz="0" w:space="0" w:color="auto"/>
                                        <w:right w:val="none" w:sz="0" w:space="0" w:color="auto"/>
                                      </w:divBdr>
                                    </w:div>
                                    <w:div w:id="2031368861">
                                      <w:marLeft w:val="0"/>
                                      <w:marRight w:val="0"/>
                                      <w:marTop w:val="0"/>
                                      <w:marBottom w:val="0"/>
                                      <w:divBdr>
                                        <w:top w:val="single" w:sz="2" w:space="0" w:color="E8E8E8"/>
                                        <w:left w:val="single" w:sz="6" w:space="0" w:color="E8E8E8"/>
                                        <w:bottom w:val="single" w:sz="2" w:space="0" w:color="E8E8E8"/>
                                        <w:right w:val="single" w:sz="6" w:space="0" w:color="E8E8E8"/>
                                      </w:divBdr>
                                    </w:div>
                                    <w:div w:id="10995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951">
                      <w:marLeft w:val="0"/>
                      <w:marRight w:val="0"/>
                      <w:marTop w:val="75"/>
                      <w:marBottom w:val="90"/>
                      <w:divBdr>
                        <w:top w:val="none" w:sz="0" w:space="0" w:color="auto"/>
                        <w:left w:val="none" w:sz="0" w:space="0" w:color="auto"/>
                        <w:bottom w:val="none" w:sz="0" w:space="0" w:color="auto"/>
                        <w:right w:val="none" w:sz="0" w:space="0" w:color="auto"/>
                      </w:divBdr>
                      <w:divsChild>
                        <w:div w:id="1146554704">
                          <w:marLeft w:val="0"/>
                          <w:marRight w:val="0"/>
                          <w:marTop w:val="0"/>
                          <w:marBottom w:val="0"/>
                          <w:divBdr>
                            <w:top w:val="none" w:sz="0" w:space="0" w:color="auto"/>
                            <w:left w:val="none" w:sz="0" w:space="0" w:color="auto"/>
                            <w:bottom w:val="none" w:sz="0" w:space="0" w:color="auto"/>
                            <w:right w:val="none" w:sz="0" w:space="0" w:color="auto"/>
                          </w:divBdr>
                          <w:divsChild>
                            <w:div w:id="1088313156">
                              <w:marLeft w:val="0"/>
                              <w:marRight w:val="0"/>
                              <w:marTop w:val="0"/>
                              <w:marBottom w:val="0"/>
                              <w:divBdr>
                                <w:top w:val="none" w:sz="0" w:space="0" w:color="auto"/>
                                <w:left w:val="none" w:sz="0" w:space="0" w:color="auto"/>
                                <w:bottom w:val="none" w:sz="0" w:space="0" w:color="auto"/>
                                <w:right w:val="none" w:sz="0" w:space="0" w:color="auto"/>
                              </w:divBdr>
                            </w:div>
                            <w:div w:id="1205019387">
                              <w:marLeft w:val="0"/>
                              <w:marRight w:val="0"/>
                              <w:marTop w:val="0"/>
                              <w:marBottom w:val="0"/>
                              <w:divBdr>
                                <w:top w:val="none" w:sz="0" w:space="0" w:color="auto"/>
                                <w:left w:val="none" w:sz="0" w:space="0" w:color="auto"/>
                                <w:bottom w:val="none" w:sz="0" w:space="0" w:color="auto"/>
                                <w:right w:val="none" w:sz="0" w:space="0" w:color="auto"/>
                              </w:divBdr>
                              <w:divsChild>
                                <w:div w:id="2103062620">
                                  <w:marLeft w:val="135"/>
                                  <w:marRight w:val="135"/>
                                  <w:marTop w:val="0"/>
                                  <w:marBottom w:val="0"/>
                                  <w:divBdr>
                                    <w:top w:val="none" w:sz="0" w:space="0" w:color="auto"/>
                                    <w:left w:val="none" w:sz="0" w:space="0" w:color="auto"/>
                                    <w:bottom w:val="none" w:sz="0" w:space="0" w:color="auto"/>
                                    <w:right w:val="none" w:sz="0" w:space="0" w:color="auto"/>
                                  </w:divBdr>
                                  <w:divsChild>
                                    <w:div w:id="1801533233">
                                      <w:marLeft w:val="0"/>
                                      <w:marRight w:val="0"/>
                                      <w:marTop w:val="0"/>
                                      <w:marBottom w:val="0"/>
                                      <w:divBdr>
                                        <w:top w:val="none" w:sz="0" w:space="0" w:color="auto"/>
                                        <w:left w:val="none" w:sz="0" w:space="0" w:color="auto"/>
                                        <w:bottom w:val="none" w:sz="0" w:space="0" w:color="auto"/>
                                        <w:right w:val="none" w:sz="0" w:space="0" w:color="auto"/>
                                      </w:divBdr>
                                      <w:divsChild>
                                        <w:div w:id="1613049068">
                                          <w:marLeft w:val="0"/>
                                          <w:marRight w:val="0"/>
                                          <w:marTop w:val="0"/>
                                          <w:marBottom w:val="0"/>
                                          <w:divBdr>
                                            <w:top w:val="none" w:sz="0" w:space="0" w:color="auto"/>
                                            <w:left w:val="none" w:sz="0" w:space="0" w:color="auto"/>
                                            <w:bottom w:val="none" w:sz="0" w:space="0" w:color="auto"/>
                                            <w:right w:val="none" w:sz="0" w:space="0" w:color="auto"/>
                                          </w:divBdr>
                                        </w:div>
                                        <w:div w:id="1940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613">
                                  <w:marLeft w:val="0"/>
                                  <w:marRight w:val="0"/>
                                  <w:marTop w:val="0"/>
                                  <w:marBottom w:val="0"/>
                                  <w:divBdr>
                                    <w:top w:val="none" w:sz="0" w:space="0" w:color="auto"/>
                                    <w:left w:val="none" w:sz="0" w:space="0" w:color="auto"/>
                                    <w:bottom w:val="none" w:sz="0" w:space="0" w:color="auto"/>
                                    <w:right w:val="none" w:sz="0" w:space="0" w:color="auto"/>
                                  </w:divBdr>
                                  <w:divsChild>
                                    <w:div w:id="370809215">
                                      <w:marLeft w:val="0"/>
                                      <w:marRight w:val="0"/>
                                      <w:marTop w:val="135"/>
                                      <w:marBottom w:val="135"/>
                                      <w:divBdr>
                                        <w:top w:val="none" w:sz="0" w:space="0" w:color="auto"/>
                                        <w:left w:val="none" w:sz="0" w:space="0" w:color="auto"/>
                                        <w:bottom w:val="none" w:sz="0" w:space="0" w:color="auto"/>
                                        <w:right w:val="none" w:sz="0" w:space="0" w:color="auto"/>
                                      </w:divBdr>
                                      <w:divsChild>
                                        <w:div w:id="1559587859">
                                          <w:marLeft w:val="0"/>
                                          <w:marRight w:val="0"/>
                                          <w:marTop w:val="0"/>
                                          <w:marBottom w:val="0"/>
                                          <w:divBdr>
                                            <w:top w:val="none" w:sz="0" w:space="0" w:color="auto"/>
                                            <w:left w:val="none" w:sz="0" w:space="0" w:color="auto"/>
                                            <w:bottom w:val="none" w:sz="0" w:space="0" w:color="auto"/>
                                            <w:right w:val="none" w:sz="0" w:space="0" w:color="auto"/>
                                          </w:divBdr>
                                        </w:div>
                                        <w:div w:id="1782412562">
                                          <w:marLeft w:val="0"/>
                                          <w:marRight w:val="0"/>
                                          <w:marTop w:val="0"/>
                                          <w:marBottom w:val="0"/>
                                          <w:divBdr>
                                            <w:top w:val="none" w:sz="0" w:space="0" w:color="auto"/>
                                            <w:left w:val="none" w:sz="0" w:space="0" w:color="auto"/>
                                            <w:bottom w:val="none" w:sz="0" w:space="0" w:color="auto"/>
                                            <w:right w:val="none" w:sz="0" w:space="0" w:color="auto"/>
                                          </w:divBdr>
                                          <w:divsChild>
                                            <w:div w:id="1242448081">
                                              <w:marLeft w:val="0"/>
                                              <w:marRight w:val="0"/>
                                              <w:marTop w:val="0"/>
                                              <w:marBottom w:val="0"/>
                                              <w:divBdr>
                                                <w:top w:val="none" w:sz="0" w:space="0" w:color="auto"/>
                                                <w:left w:val="none" w:sz="0" w:space="0" w:color="auto"/>
                                                <w:bottom w:val="none" w:sz="0" w:space="0" w:color="auto"/>
                                                <w:right w:val="none" w:sz="0" w:space="0" w:color="auto"/>
                                              </w:divBdr>
                                            </w:div>
                                          </w:divsChild>
                                        </w:div>
                                        <w:div w:id="16470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455">
                      <w:marLeft w:val="0"/>
                      <w:marRight w:val="0"/>
                      <w:marTop w:val="0"/>
                      <w:marBottom w:val="0"/>
                      <w:divBdr>
                        <w:top w:val="none" w:sz="0" w:space="0" w:color="auto"/>
                        <w:left w:val="none" w:sz="0" w:space="0" w:color="auto"/>
                        <w:bottom w:val="none" w:sz="0" w:space="0" w:color="auto"/>
                        <w:right w:val="none" w:sz="0" w:space="0" w:color="auto"/>
                      </w:divBdr>
                    </w:div>
                  </w:divsChild>
                </w:div>
                <w:div w:id="9091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704">
          <w:marLeft w:val="0"/>
          <w:marRight w:val="0"/>
          <w:marTop w:val="0"/>
          <w:marBottom w:val="0"/>
          <w:divBdr>
            <w:top w:val="none" w:sz="0" w:space="0" w:color="auto"/>
            <w:left w:val="none" w:sz="0" w:space="0" w:color="auto"/>
            <w:bottom w:val="none" w:sz="0" w:space="0" w:color="auto"/>
            <w:right w:val="none" w:sz="0" w:space="0" w:color="auto"/>
          </w:divBdr>
          <w:divsChild>
            <w:div w:id="1237015453">
              <w:marLeft w:val="0"/>
              <w:marRight w:val="0"/>
              <w:marTop w:val="0"/>
              <w:marBottom w:val="0"/>
              <w:divBdr>
                <w:top w:val="none" w:sz="0" w:space="0" w:color="auto"/>
                <w:left w:val="none" w:sz="0" w:space="0" w:color="auto"/>
                <w:bottom w:val="none" w:sz="0" w:space="0" w:color="auto"/>
                <w:right w:val="none" w:sz="0" w:space="0" w:color="auto"/>
              </w:divBdr>
            </w:div>
          </w:divsChild>
        </w:div>
        <w:div w:id="2052268055">
          <w:marLeft w:val="300"/>
          <w:marRight w:val="300"/>
          <w:marTop w:val="300"/>
          <w:marBottom w:val="100"/>
          <w:divBdr>
            <w:top w:val="none" w:sz="0" w:space="0" w:color="auto"/>
            <w:left w:val="none" w:sz="0" w:space="0" w:color="auto"/>
            <w:bottom w:val="none" w:sz="0" w:space="0" w:color="auto"/>
            <w:right w:val="none" w:sz="0" w:space="0" w:color="auto"/>
          </w:divBdr>
          <w:divsChild>
            <w:div w:id="714305991">
              <w:marLeft w:val="0"/>
              <w:marRight w:val="0"/>
              <w:marTop w:val="0"/>
              <w:marBottom w:val="0"/>
              <w:divBdr>
                <w:top w:val="none" w:sz="0" w:space="0" w:color="auto"/>
                <w:left w:val="none" w:sz="0" w:space="0" w:color="auto"/>
                <w:bottom w:val="none" w:sz="0" w:space="0" w:color="auto"/>
                <w:right w:val="none" w:sz="0" w:space="0" w:color="auto"/>
              </w:divBdr>
              <w:divsChild>
                <w:div w:id="874660900">
                  <w:marLeft w:val="0"/>
                  <w:marRight w:val="0"/>
                  <w:marTop w:val="0"/>
                  <w:marBottom w:val="0"/>
                  <w:divBdr>
                    <w:top w:val="none" w:sz="0" w:space="0" w:color="auto"/>
                    <w:left w:val="none" w:sz="0" w:space="0" w:color="auto"/>
                    <w:bottom w:val="none" w:sz="0" w:space="0" w:color="auto"/>
                    <w:right w:val="none" w:sz="0" w:space="0" w:color="auto"/>
                  </w:divBdr>
                </w:div>
                <w:div w:id="1894150496">
                  <w:marLeft w:val="0"/>
                  <w:marRight w:val="0"/>
                  <w:marTop w:val="300"/>
                  <w:marBottom w:val="0"/>
                  <w:divBdr>
                    <w:top w:val="none" w:sz="0" w:space="0" w:color="auto"/>
                    <w:left w:val="none" w:sz="0" w:space="0" w:color="auto"/>
                    <w:bottom w:val="none" w:sz="0" w:space="0" w:color="auto"/>
                    <w:right w:val="none" w:sz="0" w:space="0" w:color="auto"/>
                  </w:divBdr>
                  <w:divsChild>
                    <w:div w:id="1174613222">
                      <w:marLeft w:val="0"/>
                      <w:marRight w:val="0"/>
                      <w:marTop w:val="0"/>
                      <w:marBottom w:val="0"/>
                      <w:divBdr>
                        <w:top w:val="none" w:sz="0" w:space="0" w:color="auto"/>
                        <w:left w:val="none" w:sz="0" w:space="0" w:color="auto"/>
                        <w:bottom w:val="none" w:sz="0" w:space="0" w:color="auto"/>
                        <w:right w:val="none" w:sz="0" w:space="0" w:color="auto"/>
                      </w:divBdr>
                      <w:divsChild>
                        <w:div w:id="1313218998">
                          <w:marLeft w:val="0"/>
                          <w:marRight w:val="0"/>
                          <w:marTop w:val="0"/>
                          <w:marBottom w:val="0"/>
                          <w:divBdr>
                            <w:top w:val="none" w:sz="0" w:space="0" w:color="auto"/>
                            <w:left w:val="none" w:sz="0" w:space="0" w:color="auto"/>
                            <w:bottom w:val="none" w:sz="0" w:space="0" w:color="auto"/>
                            <w:right w:val="none" w:sz="0" w:space="0" w:color="auto"/>
                          </w:divBdr>
                          <w:divsChild>
                            <w:div w:id="8758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527">
                      <w:marLeft w:val="0"/>
                      <w:marRight w:val="0"/>
                      <w:marTop w:val="0"/>
                      <w:marBottom w:val="0"/>
                      <w:divBdr>
                        <w:top w:val="none" w:sz="0" w:space="0" w:color="auto"/>
                        <w:left w:val="none" w:sz="0" w:space="0" w:color="auto"/>
                        <w:bottom w:val="none" w:sz="0" w:space="0" w:color="auto"/>
                        <w:right w:val="none" w:sz="0" w:space="0" w:color="auto"/>
                      </w:divBdr>
                      <w:divsChild>
                        <w:div w:id="2134590153">
                          <w:marLeft w:val="0"/>
                          <w:marRight w:val="0"/>
                          <w:marTop w:val="0"/>
                          <w:marBottom w:val="300"/>
                          <w:divBdr>
                            <w:top w:val="none" w:sz="0" w:space="0" w:color="auto"/>
                            <w:left w:val="none" w:sz="0" w:space="0" w:color="auto"/>
                            <w:bottom w:val="none" w:sz="0" w:space="0" w:color="auto"/>
                            <w:right w:val="none" w:sz="0" w:space="0" w:color="auto"/>
                          </w:divBdr>
                        </w:div>
                        <w:div w:id="14530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10</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BOA ME</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 ME</dc:title>
  <dc:subject>EMERGENCY RESPONSE SYSTEM</dc:subject>
  <dc:creator>NAJAT</dc:creator>
  <cp:keywords/>
  <dc:description/>
  <cp:lastModifiedBy>NAJAT</cp:lastModifiedBy>
  <cp:revision>9</cp:revision>
  <dcterms:created xsi:type="dcterms:W3CDTF">2019-07-25T09:27:00Z</dcterms:created>
  <dcterms:modified xsi:type="dcterms:W3CDTF">2019-07-26T09:22:00Z</dcterms:modified>
</cp:coreProperties>
</file>